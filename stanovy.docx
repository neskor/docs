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C8E69" w14:textId="19897CEA" w:rsidR="002A1AB3" w:rsidRPr="005351F7" w:rsidRDefault="002A1AB3" w:rsidP="002A1AB3">
      <w:pPr>
        <w:jc w:val="center"/>
        <w:rPr>
          <w:sz w:val="32"/>
        </w:rPr>
      </w:pPr>
      <w:r w:rsidRPr="005351F7">
        <w:rPr>
          <w:sz w:val="32"/>
        </w:rPr>
        <w:t>STANOVY OBČIANSKEHO ZDRUŽENIA</w:t>
      </w:r>
      <w:r w:rsidR="00EB668B" w:rsidRPr="005351F7">
        <w:rPr>
          <w:sz w:val="32"/>
        </w:rPr>
        <w:t xml:space="preserve"> — </w:t>
      </w:r>
      <w:r w:rsidR="00EB668B" w:rsidRPr="003949FA">
        <w:rPr>
          <w:b/>
          <w:sz w:val="32"/>
        </w:rPr>
        <w:t>Neskôr</w:t>
      </w:r>
    </w:p>
    <w:p w14:paraId="3FD03EF1" w14:textId="77777777" w:rsidR="002A1AB3" w:rsidRDefault="002A1AB3" w:rsidP="002A1AB3">
      <w:pPr>
        <w:rPr>
          <w:sz w:val="20"/>
        </w:rPr>
      </w:pPr>
    </w:p>
    <w:p w14:paraId="4A487C9E" w14:textId="77777777" w:rsidR="005351F7" w:rsidRDefault="005351F7" w:rsidP="002A1AB3">
      <w:pPr>
        <w:rPr>
          <w:sz w:val="20"/>
        </w:rPr>
      </w:pPr>
    </w:p>
    <w:p w14:paraId="166A5120" w14:textId="77777777" w:rsidR="00691E8F" w:rsidRDefault="00691E8F" w:rsidP="002A1AB3">
      <w:pPr>
        <w:rPr>
          <w:sz w:val="20"/>
        </w:rPr>
      </w:pPr>
    </w:p>
    <w:p w14:paraId="59E19901" w14:textId="77777777" w:rsidR="005351F7" w:rsidRPr="009638EA" w:rsidRDefault="005351F7" w:rsidP="002A1AB3">
      <w:pPr>
        <w:rPr>
          <w:sz w:val="20"/>
        </w:rPr>
      </w:pPr>
    </w:p>
    <w:p w14:paraId="64AA3E55" w14:textId="77777777" w:rsidR="00121043" w:rsidRPr="009638EA" w:rsidRDefault="00121043" w:rsidP="002A1AB3">
      <w:pPr>
        <w:rPr>
          <w:sz w:val="20"/>
        </w:rPr>
      </w:pPr>
    </w:p>
    <w:p w14:paraId="330B7380" w14:textId="77777777" w:rsidR="002A1AB3" w:rsidRPr="009638EA" w:rsidRDefault="002A1AB3" w:rsidP="002A1AB3">
      <w:pPr>
        <w:jc w:val="center"/>
        <w:rPr>
          <w:sz w:val="20"/>
        </w:rPr>
      </w:pPr>
      <w:r w:rsidRPr="009638EA">
        <w:rPr>
          <w:sz w:val="20"/>
        </w:rPr>
        <w:t>Článok 1</w:t>
      </w:r>
    </w:p>
    <w:p w14:paraId="595AC812" w14:textId="64CD703A" w:rsidR="002A1AB3" w:rsidRPr="00E91C7D" w:rsidRDefault="0080438A" w:rsidP="002A1AB3">
      <w:pPr>
        <w:jc w:val="center"/>
      </w:pPr>
      <w:r>
        <w:t>Všeobecné nariadenia</w:t>
      </w:r>
    </w:p>
    <w:p w14:paraId="0ABA3AD3" w14:textId="77777777" w:rsidR="002A1AB3" w:rsidRDefault="002A1AB3" w:rsidP="002A1AB3">
      <w:pPr>
        <w:rPr>
          <w:sz w:val="20"/>
        </w:rPr>
      </w:pPr>
    </w:p>
    <w:p w14:paraId="5DCCD73E" w14:textId="77777777" w:rsidR="00691E8F" w:rsidRPr="009638EA" w:rsidRDefault="00691E8F" w:rsidP="002A1AB3">
      <w:pPr>
        <w:rPr>
          <w:sz w:val="20"/>
        </w:rPr>
      </w:pPr>
    </w:p>
    <w:p w14:paraId="722625A2" w14:textId="77777777" w:rsidR="00121043" w:rsidRPr="009638EA" w:rsidRDefault="00121043" w:rsidP="002A1AB3">
      <w:pPr>
        <w:rPr>
          <w:sz w:val="20"/>
        </w:rPr>
      </w:pPr>
    </w:p>
    <w:p w14:paraId="256F73CA" w14:textId="37605B17" w:rsidR="002A1AB3" w:rsidRPr="009638EA" w:rsidRDefault="00C60C3E" w:rsidP="00D4318F">
      <w:pPr>
        <w:rPr>
          <w:sz w:val="20"/>
        </w:rPr>
      </w:pPr>
      <w:r>
        <w:rPr>
          <w:sz w:val="20"/>
        </w:rPr>
        <w:t>a)</w:t>
      </w:r>
      <w:r w:rsidR="00592E24">
        <w:rPr>
          <w:sz w:val="20"/>
        </w:rPr>
        <w:t xml:space="preserve"> </w:t>
      </w:r>
      <w:r w:rsidR="002A1AB3" w:rsidRPr="009638EA">
        <w:rPr>
          <w:sz w:val="20"/>
        </w:rPr>
        <w:t>Združenie</w:t>
      </w:r>
      <w:r w:rsidR="00592E24">
        <w:rPr>
          <w:sz w:val="20"/>
        </w:rPr>
        <w:t xml:space="preserve"> Neskôr</w:t>
      </w:r>
      <w:r w:rsidR="002A1AB3" w:rsidRPr="009638EA">
        <w:rPr>
          <w:sz w:val="20"/>
        </w:rPr>
        <w:t xml:space="preserve"> </w:t>
      </w:r>
      <w:r w:rsidR="00592E24">
        <w:rPr>
          <w:sz w:val="20"/>
        </w:rPr>
        <w:t xml:space="preserve">(ďalej len “združenie”) </w:t>
      </w:r>
      <w:r w:rsidR="002A1AB3" w:rsidRPr="009638EA">
        <w:rPr>
          <w:sz w:val="20"/>
        </w:rPr>
        <w:t xml:space="preserve">je založené v zmysle Zákona o združovaní občanov č. 83/1990 Zb. </w:t>
      </w:r>
      <w:r w:rsidR="00592E24">
        <w:rPr>
          <w:sz w:val="20"/>
        </w:rPr>
        <w:t>o združovaní občanov</w:t>
      </w:r>
      <w:r w:rsidR="00592E24" w:rsidRPr="009638EA">
        <w:rPr>
          <w:sz w:val="20"/>
        </w:rPr>
        <w:t xml:space="preserve"> </w:t>
      </w:r>
      <w:r w:rsidR="00592E24">
        <w:rPr>
          <w:sz w:val="20"/>
        </w:rPr>
        <w:t xml:space="preserve"> </w:t>
      </w:r>
      <w:r w:rsidR="002A1AB3" w:rsidRPr="009638EA">
        <w:rPr>
          <w:sz w:val="20"/>
        </w:rPr>
        <w:t xml:space="preserve">v znení neskorších predpisov. </w:t>
      </w:r>
    </w:p>
    <w:p w14:paraId="3FB9DCA2" w14:textId="77777777" w:rsidR="002A1AB3" w:rsidRDefault="002A1AB3" w:rsidP="002A1AB3">
      <w:pPr>
        <w:rPr>
          <w:sz w:val="20"/>
        </w:rPr>
      </w:pPr>
    </w:p>
    <w:p w14:paraId="28CD401F" w14:textId="5A6129E6" w:rsidR="005B350E" w:rsidRDefault="00C60C3E" w:rsidP="00D4318F">
      <w:pPr>
        <w:rPr>
          <w:sz w:val="20"/>
        </w:rPr>
      </w:pPr>
      <w:r>
        <w:rPr>
          <w:sz w:val="20"/>
        </w:rPr>
        <w:t>b)</w:t>
      </w:r>
      <w:r w:rsidR="00592E24">
        <w:rPr>
          <w:sz w:val="20"/>
        </w:rPr>
        <w:t xml:space="preserve"> </w:t>
      </w:r>
      <w:r w:rsidR="005B350E">
        <w:rPr>
          <w:sz w:val="20"/>
        </w:rPr>
        <w:t>Združenie je nepolitické, dobrovoľne, záujímové verejnoprospešné združenie občanov a organizácií, ktoré sa chcú aktívne podieľať na rozvoji v oblasti informačných technológiach.</w:t>
      </w:r>
    </w:p>
    <w:p w14:paraId="656F0680" w14:textId="77777777" w:rsidR="00592E24" w:rsidRDefault="00592E24" w:rsidP="002A1AB3">
      <w:pPr>
        <w:rPr>
          <w:sz w:val="20"/>
        </w:rPr>
      </w:pPr>
    </w:p>
    <w:p w14:paraId="10A4D84C" w14:textId="4E3EC00E" w:rsidR="005B350E" w:rsidRDefault="00C60C3E" w:rsidP="00D4318F">
      <w:pPr>
        <w:rPr>
          <w:sz w:val="20"/>
        </w:rPr>
      </w:pPr>
      <w:r>
        <w:rPr>
          <w:sz w:val="20"/>
        </w:rPr>
        <w:t>c)</w:t>
      </w:r>
      <w:r w:rsidR="00592E24">
        <w:rPr>
          <w:sz w:val="20"/>
        </w:rPr>
        <w:t xml:space="preserve"> </w:t>
      </w:r>
      <w:r w:rsidR="005B350E">
        <w:rPr>
          <w:sz w:val="20"/>
        </w:rPr>
        <w:t>Združenie pôsobí na úžemí celej Slovenskej Republik</w:t>
      </w:r>
      <w:r w:rsidR="00D4318F">
        <w:rPr>
          <w:sz w:val="20"/>
        </w:rPr>
        <w:t>y a</w:t>
      </w:r>
      <w:r w:rsidR="005B350E">
        <w:rPr>
          <w:sz w:val="20"/>
        </w:rPr>
        <w:t xml:space="preserve"> je samostatnou právnickou osobou, ktorá môže vo svojom mene nadobudnúť práva a povinnosti.</w:t>
      </w:r>
    </w:p>
    <w:p w14:paraId="0E58FA8A" w14:textId="77777777" w:rsidR="00CA60CE" w:rsidRDefault="00CA60CE" w:rsidP="00D4318F">
      <w:pPr>
        <w:rPr>
          <w:sz w:val="20"/>
        </w:rPr>
      </w:pPr>
    </w:p>
    <w:p w14:paraId="06902860" w14:textId="479C2B2E" w:rsidR="00CA60CE" w:rsidRPr="005B350E" w:rsidRDefault="00CA60CE" w:rsidP="00D4318F">
      <w:pPr>
        <w:rPr>
          <w:sz w:val="20"/>
        </w:rPr>
      </w:pPr>
      <w:r>
        <w:rPr>
          <w:sz w:val="20"/>
        </w:rPr>
        <w:t>d) Združe</w:t>
      </w:r>
      <w:r w:rsidR="00B93281">
        <w:rPr>
          <w:sz w:val="20"/>
        </w:rPr>
        <w:t xml:space="preserve">nie riadi Snem a Rada združenia, ktorá je výkonným orgánom združenia a je volená Snemom na valnom zhromaždení </w:t>
      </w:r>
      <w:r w:rsidR="0014353A">
        <w:rPr>
          <w:sz w:val="20"/>
        </w:rPr>
        <w:t xml:space="preserve">v </w:t>
      </w:r>
      <w:r w:rsidR="00EF6817">
        <w:rPr>
          <w:sz w:val="20"/>
        </w:rPr>
        <w:t xml:space="preserve">pravidelnom </w:t>
      </w:r>
      <w:r w:rsidR="0014353A">
        <w:rPr>
          <w:sz w:val="20"/>
        </w:rPr>
        <w:t>intervale dvoch rokov.</w:t>
      </w:r>
    </w:p>
    <w:p w14:paraId="43BF15CA" w14:textId="77777777" w:rsidR="005B350E" w:rsidRPr="009638EA" w:rsidRDefault="005B350E" w:rsidP="00D4318F">
      <w:pPr>
        <w:ind w:left="709"/>
        <w:rPr>
          <w:sz w:val="20"/>
        </w:rPr>
      </w:pPr>
    </w:p>
    <w:p w14:paraId="5851FAEE" w14:textId="77777777" w:rsidR="002A1AB3" w:rsidRDefault="002A1AB3" w:rsidP="002A1AB3">
      <w:pPr>
        <w:rPr>
          <w:sz w:val="20"/>
        </w:rPr>
      </w:pPr>
    </w:p>
    <w:p w14:paraId="42B61192" w14:textId="77777777" w:rsidR="00691E8F" w:rsidRPr="009638EA" w:rsidRDefault="00691E8F" w:rsidP="002A1AB3">
      <w:pPr>
        <w:rPr>
          <w:sz w:val="20"/>
        </w:rPr>
      </w:pPr>
    </w:p>
    <w:p w14:paraId="5C14729F" w14:textId="77777777" w:rsidR="002A1AB3" w:rsidRPr="009638EA" w:rsidRDefault="002A1AB3" w:rsidP="002A1AB3">
      <w:pPr>
        <w:jc w:val="center"/>
        <w:rPr>
          <w:sz w:val="20"/>
        </w:rPr>
      </w:pPr>
      <w:r w:rsidRPr="009638EA">
        <w:rPr>
          <w:sz w:val="20"/>
        </w:rPr>
        <w:t>Článok 2</w:t>
      </w:r>
    </w:p>
    <w:p w14:paraId="177E28C3" w14:textId="77777777" w:rsidR="002A1AB3" w:rsidRPr="00E91C7D" w:rsidRDefault="002A1AB3" w:rsidP="002A1AB3">
      <w:pPr>
        <w:jc w:val="center"/>
      </w:pPr>
      <w:r w:rsidRPr="00E91C7D">
        <w:t>Názov a sídlo združenia</w:t>
      </w:r>
    </w:p>
    <w:p w14:paraId="5DEE8300" w14:textId="77777777" w:rsidR="002A1AB3" w:rsidRPr="009638EA" w:rsidRDefault="002A1AB3" w:rsidP="002A1AB3">
      <w:pPr>
        <w:rPr>
          <w:sz w:val="20"/>
        </w:rPr>
      </w:pPr>
    </w:p>
    <w:p w14:paraId="22247FC0" w14:textId="77777777" w:rsidR="002A1AB3" w:rsidRDefault="002A1AB3" w:rsidP="002A1AB3">
      <w:pPr>
        <w:rPr>
          <w:sz w:val="20"/>
        </w:rPr>
      </w:pPr>
    </w:p>
    <w:p w14:paraId="7DBC7A8B" w14:textId="77777777" w:rsidR="00691E8F" w:rsidRPr="009638EA" w:rsidRDefault="00691E8F" w:rsidP="002A1AB3">
      <w:pPr>
        <w:rPr>
          <w:sz w:val="20"/>
        </w:rPr>
      </w:pPr>
    </w:p>
    <w:p w14:paraId="473D252D" w14:textId="77777777" w:rsidR="00EF685B" w:rsidRDefault="002A1AB3" w:rsidP="002A1AB3">
      <w:pPr>
        <w:rPr>
          <w:sz w:val="20"/>
        </w:rPr>
      </w:pPr>
      <w:r w:rsidRPr="009638EA">
        <w:rPr>
          <w:sz w:val="20"/>
        </w:rPr>
        <w:t xml:space="preserve">Názov združenia: </w:t>
      </w:r>
    </w:p>
    <w:p w14:paraId="6D45C00A" w14:textId="0FC7F7A8" w:rsidR="002A1AB3" w:rsidRPr="00582D0A" w:rsidRDefault="00121043" w:rsidP="002A1AB3">
      <w:pPr>
        <w:rPr>
          <w:b/>
          <w:sz w:val="20"/>
        </w:rPr>
      </w:pPr>
      <w:r w:rsidRPr="00582D0A">
        <w:rPr>
          <w:b/>
          <w:sz w:val="20"/>
        </w:rPr>
        <w:t>Neskôr</w:t>
      </w:r>
      <w:r w:rsidR="002A1AB3" w:rsidRPr="00582D0A">
        <w:rPr>
          <w:b/>
          <w:sz w:val="20"/>
        </w:rPr>
        <w:t xml:space="preserve"> </w:t>
      </w:r>
    </w:p>
    <w:p w14:paraId="0574A660" w14:textId="77777777" w:rsidR="00EF685B" w:rsidRDefault="00EF685B" w:rsidP="002A1AB3">
      <w:pPr>
        <w:rPr>
          <w:sz w:val="20"/>
        </w:rPr>
      </w:pPr>
    </w:p>
    <w:p w14:paraId="671F6925" w14:textId="77777777" w:rsidR="00EF685B" w:rsidRDefault="002A1AB3" w:rsidP="002A1AB3">
      <w:pPr>
        <w:rPr>
          <w:sz w:val="20"/>
        </w:rPr>
      </w:pPr>
      <w:r w:rsidRPr="009638EA">
        <w:rPr>
          <w:sz w:val="20"/>
        </w:rPr>
        <w:t xml:space="preserve">Sídlo združenia: </w:t>
      </w:r>
    </w:p>
    <w:p w14:paraId="27E530ED" w14:textId="5F5EFEEB" w:rsidR="002A1AB3" w:rsidRPr="00582D0A" w:rsidRDefault="00121043" w:rsidP="002A1AB3">
      <w:pPr>
        <w:rPr>
          <w:b/>
          <w:sz w:val="20"/>
        </w:rPr>
      </w:pPr>
      <w:r w:rsidRPr="00582D0A">
        <w:rPr>
          <w:b/>
          <w:sz w:val="20"/>
        </w:rPr>
        <w:t>Kozmonautická 3230/7, Bratislava 82102</w:t>
      </w:r>
    </w:p>
    <w:p w14:paraId="1E92C027" w14:textId="77777777" w:rsidR="002A1AB3" w:rsidRPr="009638EA" w:rsidRDefault="002A1AB3" w:rsidP="002A1AB3">
      <w:pPr>
        <w:rPr>
          <w:sz w:val="20"/>
        </w:rPr>
      </w:pPr>
    </w:p>
    <w:p w14:paraId="7EE259A7" w14:textId="77777777" w:rsidR="002A1AB3" w:rsidRDefault="002A1AB3" w:rsidP="002A1AB3">
      <w:pPr>
        <w:rPr>
          <w:sz w:val="20"/>
        </w:rPr>
      </w:pPr>
    </w:p>
    <w:p w14:paraId="3A8E3CBA" w14:textId="77777777" w:rsidR="00691E8F" w:rsidRPr="009638EA" w:rsidRDefault="00691E8F" w:rsidP="002A1AB3">
      <w:pPr>
        <w:rPr>
          <w:sz w:val="20"/>
        </w:rPr>
      </w:pPr>
    </w:p>
    <w:p w14:paraId="4C96526E" w14:textId="77777777" w:rsidR="002A1AB3" w:rsidRPr="009638EA" w:rsidRDefault="002A1AB3" w:rsidP="002A1AB3">
      <w:pPr>
        <w:jc w:val="center"/>
        <w:rPr>
          <w:sz w:val="20"/>
        </w:rPr>
      </w:pPr>
      <w:r w:rsidRPr="009638EA">
        <w:rPr>
          <w:sz w:val="20"/>
        </w:rPr>
        <w:t>Článok 3</w:t>
      </w:r>
    </w:p>
    <w:p w14:paraId="3DE51C0E" w14:textId="77777777" w:rsidR="002A1AB3" w:rsidRPr="00E91C7D" w:rsidRDefault="002A1AB3" w:rsidP="002A1AB3">
      <w:pPr>
        <w:jc w:val="center"/>
      </w:pPr>
      <w:r w:rsidRPr="00E91C7D">
        <w:t>Predmet činnosti</w:t>
      </w:r>
    </w:p>
    <w:p w14:paraId="1972139D" w14:textId="77777777" w:rsidR="002A1AB3" w:rsidRDefault="002A1AB3" w:rsidP="002A1AB3">
      <w:pPr>
        <w:rPr>
          <w:sz w:val="20"/>
        </w:rPr>
      </w:pPr>
    </w:p>
    <w:p w14:paraId="69CEB8A3" w14:textId="77777777" w:rsidR="00691E8F" w:rsidRPr="009638EA" w:rsidRDefault="00691E8F" w:rsidP="002A1AB3">
      <w:pPr>
        <w:rPr>
          <w:sz w:val="20"/>
        </w:rPr>
      </w:pPr>
    </w:p>
    <w:p w14:paraId="48672F4C" w14:textId="77777777" w:rsidR="002A1AB3" w:rsidRPr="009638EA" w:rsidRDefault="002A1AB3" w:rsidP="002A1AB3">
      <w:pPr>
        <w:rPr>
          <w:sz w:val="20"/>
        </w:rPr>
      </w:pPr>
    </w:p>
    <w:p w14:paraId="3D877F83" w14:textId="77777777" w:rsidR="006214F2" w:rsidRPr="009638EA" w:rsidRDefault="002A1AB3" w:rsidP="006214F2">
      <w:pPr>
        <w:rPr>
          <w:sz w:val="20"/>
        </w:rPr>
      </w:pPr>
      <w:r w:rsidRPr="009638EA">
        <w:rPr>
          <w:sz w:val="20"/>
        </w:rPr>
        <w:t xml:space="preserve">Predmetom činnosti združenia je: </w:t>
      </w:r>
    </w:p>
    <w:p w14:paraId="398E5877" w14:textId="2A82E6A6" w:rsidR="002A1AB3" w:rsidRPr="009638EA" w:rsidRDefault="006214F2" w:rsidP="002A1AB3">
      <w:pPr>
        <w:rPr>
          <w:sz w:val="20"/>
        </w:rPr>
      </w:pPr>
      <w:r>
        <w:rPr>
          <w:sz w:val="20"/>
        </w:rPr>
        <w:t xml:space="preserve">   </w:t>
      </w:r>
      <w:r w:rsidR="0010736D">
        <w:rPr>
          <w:sz w:val="20"/>
        </w:rPr>
        <w:t xml:space="preserve"> </w:t>
      </w:r>
      <w:r w:rsidR="003C6F71">
        <w:rPr>
          <w:sz w:val="20"/>
        </w:rPr>
        <w:t>a)</w:t>
      </w:r>
      <w:r w:rsidR="006507C2">
        <w:rPr>
          <w:sz w:val="20"/>
        </w:rPr>
        <w:t xml:space="preserve"> </w:t>
      </w:r>
      <w:r w:rsidR="00031F98">
        <w:rPr>
          <w:sz w:val="20"/>
        </w:rPr>
        <w:t>O</w:t>
      </w:r>
      <w:r>
        <w:rPr>
          <w:sz w:val="20"/>
        </w:rPr>
        <w:t>rganizácia spoločensko-kultúrnych podujatí</w:t>
      </w:r>
    </w:p>
    <w:p w14:paraId="11C31A77" w14:textId="2E7EF60E" w:rsidR="00027648" w:rsidRDefault="00782226" w:rsidP="006214F2">
      <w:pPr>
        <w:rPr>
          <w:sz w:val="20"/>
        </w:rPr>
      </w:pPr>
      <w:r>
        <w:rPr>
          <w:sz w:val="20"/>
        </w:rPr>
        <w:t xml:space="preserve">   </w:t>
      </w:r>
      <w:r w:rsidR="0010736D">
        <w:rPr>
          <w:sz w:val="20"/>
        </w:rPr>
        <w:t xml:space="preserve"> </w:t>
      </w:r>
      <w:r w:rsidR="003C6F71">
        <w:rPr>
          <w:sz w:val="20"/>
        </w:rPr>
        <w:t xml:space="preserve">b) </w:t>
      </w:r>
      <w:r w:rsidR="00031F98">
        <w:rPr>
          <w:sz w:val="20"/>
        </w:rPr>
        <w:t>P</w:t>
      </w:r>
      <w:r w:rsidR="00027648">
        <w:rPr>
          <w:sz w:val="20"/>
        </w:rPr>
        <w:t>odpora vzdelávania a osvetová činnosť</w:t>
      </w:r>
      <w:r w:rsidR="00A404CE">
        <w:rPr>
          <w:sz w:val="20"/>
        </w:rPr>
        <w:t xml:space="preserve"> v oblasti informačných technológií</w:t>
      </w:r>
    </w:p>
    <w:p w14:paraId="152AC00F" w14:textId="6F3361A1" w:rsidR="00A404CE" w:rsidRDefault="006507C2" w:rsidP="006214F2">
      <w:pPr>
        <w:rPr>
          <w:sz w:val="20"/>
        </w:rPr>
      </w:pPr>
      <w:r>
        <w:rPr>
          <w:sz w:val="20"/>
        </w:rPr>
        <w:t xml:space="preserve">   </w:t>
      </w:r>
      <w:r w:rsidR="0010736D">
        <w:rPr>
          <w:sz w:val="20"/>
        </w:rPr>
        <w:t xml:space="preserve"> </w:t>
      </w:r>
      <w:r w:rsidR="003C6F71">
        <w:rPr>
          <w:sz w:val="20"/>
        </w:rPr>
        <w:t>c)</w:t>
      </w:r>
      <w:r>
        <w:rPr>
          <w:sz w:val="20"/>
        </w:rPr>
        <w:t xml:space="preserve"> </w:t>
      </w:r>
      <w:r w:rsidR="00031F98">
        <w:rPr>
          <w:sz w:val="20"/>
        </w:rPr>
        <w:t>O</w:t>
      </w:r>
      <w:r w:rsidR="00A404CE">
        <w:rPr>
          <w:sz w:val="20"/>
        </w:rPr>
        <w:t xml:space="preserve">sveta a podpora detí a mládeže </w:t>
      </w:r>
    </w:p>
    <w:p w14:paraId="3E183069" w14:textId="14C2FECC" w:rsidR="00A404CE" w:rsidRDefault="006507C2" w:rsidP="006214F2">
      <w:pPr>
        <w:rPr>
          <w:sz w:val="20"/>
        </w:rPr>
      </w:pPr>
      <w:r>
        <w:rPr>
          <w:sz w:val="20"/>
        </w:rPr>
        <w:t xml:space="preserve">   </w:t>
      </w:r>
      <w:r w:rsidR="0010736D">
        <w:rPr>
          <w:sz w:val="20"/>
        </w:rPr>
        <w:t xml:space="preserve"> </w:t>
      </w:r>
      <w:r w:rsidR="003C6F71">
        <w:rPr>
          <w:sz w:val="20"/>
        </w:rPr>
        <w:t>d)</w:t>
      </w:r>
      <w:r>
        <w:rPr>
          <w:sz w:val="20"/>
        </w:rPr>
        <w:t xml:space="preserve"> </w:t>
      </w:r>
      <w:r w:rsidR="00031F98">
        <w:rPr>
          <w:sz w:val="20"/>
        </w:rPr>
        <w:t>R</w:t>
      </w:r>
      <w:r w:rsidR="00A404CE">
        <w:rPr>
          <w:sz w:val="20"/>
        </w:rPr>
        <w:t>ealizácia aktivít súvisiach s informačnými technológiami</w:t>
      </w:r>
    </w:p>
    <w:p w14:paraId="484535DE" w14:textId="2A03B350" w:rsidR="00A404CE" w:rsidRDefault="006507C2" w:rsidP="006214F2">
      <w:pPr>
        <w:rPr>
          <w:sz w:val="20"/>
        </w:rPr>
      </w:pPr>
      <w:r>
        <w:rPr>
          <w:sz w:val="20"/>
        </w:rPr>
        <w:t xml:space="preserve">   </w:t>
      </w:r>
      <w:r w:rsidR="0010736D">
        <w:rPr>
          <w:sz w:val="20"/>
        </w:rPr>
        <w:t xml:space="preserve"> </w:t>
      </w:r>
      <w:r w:rsidR="003C6F71">
        <w:rPr>
          <w:sz w:val="20"/>
        </w:rPr>
        <w:t xml:space="preserve">e) </w:t>
      </w:r>
      <w:r w:rsidR="00031F98">
        <w:rPr>
          <w:sz w:val="20"/>
        </w:rPr>
        <w:t>V</w:t>
      </w:r>
      <w:r w:rsidR="00A404CE">
        <w:rPr>
          <w:sz w:val="20"/>
        </w:rPr>
        <w:t>ytváranie vhodných podmienok pre napĺňanie potrieb občanov</w:t>
      </w:r>
    </w:p>
    <w:p w14:paraId="34FC4625" w14:textId="77777777" w:rsidR="002A1AB3" w:rsidRDefault="002A1AB3" w:rsidP="002A1AB3">
      <w:pPr>
        <w:rPr>
          <w:sz w:val="20"/>
        </w:rPr>
      </w:pPr>
    </w:p>
    <w:p w14:paraId="575437FB" w14:textId="77777777" w:rsidR="00C3295F" w:rsidRDefault="00C3295F" w:rsidP="002A1AB3">
      <w:pPr>
        <w:rPr>
          <w:sz w:val="20"/>
        </w:rPr>
      </w:pPr>
    </w:p>
    <w:p w14:paraId="3C48A801" w14:textId="46A05EBF" w:rsidR="00F62432" w:rsidRDefault="00A404CE" w:rsidP="002A1AB3">
      <w:pPr>
        <w:rPr>
          <w:sz w:val="20"/>
        </w:rPr>
      </w:pPr>
      <w:r>
        <w:rPr>
          <w:sz w:val="20"/>
        </w:rPr>
        <w:t xml:space="preserve">Združenie má za cieľ dobrovoľnou aktivitou svojich členov podporovať najmä vzdelávanie v oblasti informačných technológií, podielať sa na organizačnej a tvorivej činnosti prácou na vzdelávacích aktivitách a projektoch v súlade s predmetom činnosti združenia. </w:t>
      </w:r>
      <w:r w:rsidR="00173F94">
        <w:rPr>
          <w:sz w:val="20"/>
        </w:rPr>
        <w:t xml:space="preserve">Združenie má </w:t>
      </w:r>
      <w:r w:rsidR="00173F94">
        <w:rPr>
          <w:sz w:val="20"/>
        </w:rPr>
        <w:lastRenderedPageBreak/>
        <w:t xml:space="preserve">naďalej za úlohu podporovať deti a mládež v edukačných aktivitách a </w:t>
      </w:r>
      <w:r w:rsidR="00C3295F">
        <w:rPr>
          <w:sz w:val="20"/>
        </w:rPr>
        <w:t>vytvárať vhodné podmienky pre minoritné skupiny.</w:t>
      </w:r>
    </w:p>
    <w:p w14:paraId="3C8F169D" w14:textId="77777777" w:rsidR="00A404CE" w:rsidRPr="009638EA" w:rsidRDefault="00A404CE" w:rsidP="002A1AB3">
      <w:pPr>
        <w:rPr>
          <w:sz w:val="20"/>
        </w:rPr>
      </w:pPr>
    </w:p>
    <w:p w14:paraId="3BC80DE5" w14:textId="77777777" w:rsidR="002A1AB3" w:rsidRPr="009638EA" w:rsidRDefault="002A1AB3" w:rsidP="002A1AB3">
      <w:pPr>
        <w:rPr>
          <w:sz w:val="20"/>
        </w:rPr>
      </w:pPr>
    </w:p>
    <w:p w14:paraId="04C9DAD1" w14:textId="77777777" w:rsidR="002A1AB3" w:rsidRDefault="002A1AB3" w:rsidP="002A1AB3">
      <w:pPr>
        <w:rPr>
          <w:sz w:val="20"/>
        </w:rPr>
      </w:pPr>
    </w:p>
    <w:p w14:paraId="16A9ECA8" w14:textId="77777777" w:rsidR="00691E8F" w:rsidRPr="009638EA" w:rsidRDefault="00691E8F" w:rsidP="002A1AB3">
      <w:pPr>
        <w:rPr>
          <w:sz w:val="20"/>
        </w:rPr>
      </w:pPr>
    </w:p>
    <w:p w14:paraId="4EDC487C" w14:textId="2B7FB332" w:rsidR="002A1AB3" w:rsidRPr="009638EA" w:rsidRDefault="002A1AB3" w:rsidP="00121043">
      <w:pPr>
        <w:jc w:val="center"/>
        <w:rPr>
          <w:sz w:val="20"/>
        </w:rPr>
      </w:pPr>
      <w:r w:rsidRPr="009638EA">
        <w:rPr>
          <w:sz w:val="20"/>
        </w:rPr>
        <w:t>Článok 4</w:t>
      </w:r>
    </w:p>
    <w:p w14:paraId="73D59E9A" w14:textId="5D0A4FB7" w:rsidR="002A1AB3" w:rsidRPr="00E91C7D" w:rsidRDefault="002A1AB3" w:rsidP="00121043">
      <w:pPr>
        <w:jc w:val="center"/>
      </w:pPr>
      <w:r w:rsidRPr="00E91C7D">
        <w:t>Vznik a zánik členstva</w:t>
      </w:r>
    </w:p>
    <w:p w14:paraId="653266D0" w14:textId="77777777" w:rsidR="002A1AB3" w:rsidRDefault="002A1AB3" w:rsidP="002A1AB3">
      <w:pPr>
        <w:rPr>
          <w:sz w:val="20"/>
        </w:rPr>
      </w:pPr>
    </w:p>
    <w:p w14:paraId="0FE89CA9" w14:textId="77777777" w:rsidR="00691E8F" w:rsidRPr="009638EA" w:rsidRDefault="00691E8F" w:rsidP="002A1AB3">
      <w:pPr>
        <w:rPr>
          <w:sz w:val="20"/>
        </w:rPr>
      </w:pPr>
    </w:p>
    <w:p w14:paraId="599F36EB" w14:textId="77777777" w:rsidR="002A1AB3" w:rsidRPr="009638EA" w:rsidRDefault="002A1AB3" w:rsidP="002A1AB3">
      <w:pPr>
        <w:rPr>
          <w:sz w:val="20"/>
        </w:rPr>
      </w:pPr>
    </w:p>
    <w:p w14:paraId="04117544" w14:textId="5C58FCF8" w:rsidR="005370D4" w:rsidRPr="009638EA" w:rsidRDefault="00DF47BC" w:rsidP="005370D4">
      <w:pPr>
        <w:rPr>
          <w:sz w:val="20"/>
        </w:rPr>
      </w:pPr>
      <w:r>
        <w:rPr>
          <w:sz w:val="20"/>
        </w:rPr>
        <w:t>a</w:t>
      </w:r>
      <w:r w:rsidR="002A1AB3" w:rsidRPr="009638EA">
        <w:rPr>
          <w:sz w:val="20"/>
        </w:rPr>
        <w:t>) Členmi združeni</w:t>
      </w:r>
      <w:r w:rsidR="005370D4">
        <w:rPr>
          <w:sz w:val="20"/>
        </w:rPr>
        <w:t xml:space="preserve">a sú fyzické a právnické osoby. O ich prijatí za člena združenia </w:t>
      </w:r>
      <w:r w:rsidR="005370D4" w:rsidRPr="009638EA">
        <w:rPr>
          <w:sz w:val="20"/>
        </w:rPr>
        <w:t>rozhoduje Rada združenia</w:t>
      </w:r>
      <w:r w:rsidR="00710822">
        <w:rPr>
          <w:sz w:val="20"/>
        </w:rPr>
        <w:t xml:space="preserve"> —</w:t>
      </w:r>
      <w:r w:rsidR="005370D4" w:rsidRPr="009638EA">
        <w:rPr>
          <w:sz w:val="20"/>
        </w:rPr>
        <w:t xml:space="preserve">dvojtretinovou väčšinou hlasov. </w:t>
      </w:r>
    </w:p>
    <w:p w14:paraId="4C0AAACA" w14:textId="0E014BFF" w:rsidR="002A1AB3" w:rsidRPr="009638EA" w:rsidRDefault="002A1AB3" w:rsidP="002A1AB3">
      <w:pPr>
        <w:rPr>
          <w:sz w:val="20"/>
        </w:rPr>
      </w:pPr>
    </w:p>
    <w:p w14:paraId="4AA294B9" w14:textId="1FC8728E" w:rsidR="002A1AB3" w:rsidRPr="009638EA" w:rsidRDefault="001A502F" w:rsidP="002A1AB3">
      <w:pPr>
        <w:rPr>
          <w:sz w:val="20"/>
        </w:rPr>
      </w:pPr>
      <w:r>
        <w:rPr>
          <w:sz w:val="20"/>
        </w:rPr>
        <w:t>b</w:t>
      </w:r>
      <w:r w:rsidR="002A1AB3" w:rsidRPr="009638EA">
        <w:rPr>
          <w:sz w:val="20"/>
        </w:rPr>
        <w:t xml:space="preserve">) Všeobecnými podmienkami pre vznik členstva je podanie písomnej </w:t>
      </w:r>
      <w:r w:rsidR="001D35CE">
        <w:rPr>
          <w:sz w:val="20"/>
        </w:rPr>
        <w:t>prihlášky, splatenie prí</w:t>
      </w:r>
      <w:r w:rsidR="002A1AB3" w:rsidRPr="009638EA">
        <w:rPr>
          <w:sz w:val="20"/>
        </w:rPr>
        <w:t xml:space="preserve">spevku na činnosť združenia a akceptovanie stanov združenia. </w:t>
      </w:r>
    </w:p>
    <w:p w14:paraId="02156D20" w14:textId="77777777" w:rsidR="00731A02" w:rsidRDefault="00731A02" w:rsidP="002A1AB3">
      <w:pPr>
        <w:rPr>
          <w:sz w:val="20"/>
        </w:rPr>
      </w:pPr>
    </w:p>
    <w:p w14:paraId="5A305BB1" w14:textId="4C6B7227" w:rsidR="002A1AB3" w:rsidRPr="009638EA" w:rsidRDefault="0033509C" w:rsidP="002A1AB3">
      <w:pPr>
        <w:rPr>
          <w:sz w:val="20"/>
        </w:rPr>
      </w:pPr>
      <w:r>
        <w:rPr>
          <w:sz w:val="20"/>
        </w:rPr>
        <w:t>c</w:t>
      </w:r>
      <w:r w:rsidR="002A1AB3" w:rsidRPr="009638EA">
        <w:rPr>
          <w:sz w:val="20"/>
        </w:rPr>
        <w:t xml:space="preserve">) Členstvo v združení končí: </w:t>
      </w:r>
    </w:p>
    <w:p w14:paraId="0C3A7104" w14:textId="342DE5BB" w:rsidR="002A1AB3" w:rsidRPr="009638EA" w:rsidRDefault="00EA5601" w:rsidP="00EA5601">
      <w:pPr>
        <w:rPr>
          <w:sz w:val="20"/>
        </w:rPr>
      </w:pPr>
      <w:r>
        <w:rPr>
          <w:sz w:val="20"/>
        </w:rPr>
        <w:t xml:space="preserve">    </w:t>
      </w:r>
      <w:r w:rsidR="00D71D68">
        <w:rPr>
          <w:sz w:val="20"/>
        </w:rPr>
        <w:t>1</w:t>
      </w:r>
      <w:r w:rsidR="004B54C6">
        <w:rPr>
          <w:sz w:val="20"/>
        </w:rPr>
        <w:t>) V</w:t>
      </w:r>
      <w:r w:rsidR="002A1AB3" w:rsidRPr="009638EA">
        <w:rPr>
          <w:sz w:val="20"/>
        </w:rPr>
        <w:t xml:space="preserve">ystúpením, </w:t>
      </w:r>
    </w:p>
    <w:p w14:paraId="390E6684" w14:textId="40A92644" w:rsidR="002A1AB3" w:rsidRPr="009638EA" w:rsidRDefault="00EA5601" w:rsidP="00EA5601">
      <w:pPr>
        <w:rPr>
          <w:sz w:val="20"/>
        </w:rPr>
      </w:pPr>
      <w:r>
        <w:rPr>
          <w:sz w:val="20"/>
        </w:rPr>
        <w:t xml:space="preserve">    </w:t>
      </w:r>
      <w:r w:rsidR="00D71D68">
        <w:rPr>
          <w:sz w:val="20"/>
        </w:rPr>
        <w:t>2</w:t>
      </w:r>
      <w:r w:rsidR="004B54C6">
        <w:rPr>
          <w:sz w:val="20"/>
        </w:rPr>
        <w:t>) V</w:t>
      </w:r>
      <w:r w:rsidR="002A1AB3" w:rsidRPr="009638EA">
        <w:rPr>
          <w:sz w:val="20"/>
        </w:rPr>
        <w:t xml:space="preserve">ylúčením, </w:t>
      </w:r>
    </w:p>
    <w:p w14:paraId="787FBB67" w14:textId="71E3866E" w:rsidR="002A1AB3" w:rsidRDefault="00EA5601" w:rsidP="00EA5601">
      <w:pPr>
        <w:rPr>
          <w:sz w:val="20"/>
        </w:rPr>
      </w:pPr>
      <w:r>
        <w:rPr>
          <w:sz w:val="20"/>
        </w:rPr>
        <w:t xml:space="preserve">    </w:t>
      </w:r>
      <w:r w:rsidR="00D71D68">
        <w:rPr>
          <w:sz w:val="20"/>
        </w:rPr>
        <w:t>3</w:t>
      </w:r>
      <w:r w:rsidR="004B54C6">
        <w:rPr>
          <w:sz w:val="20"/>
        </w:rPr>
        <w:t>) Z</w:t>
      </w:r>
      <w:r w:rsidR="002A1AB3" w:rsidRPr="009638EA">
        <w:rPr>
          <w:sz w:val="20"/>
        </w:rPr>
        <w:t xml:space="preserve">ánikom združenia alebo úmrtím člena. </w:t>
      </w:r>
    </w:p>
    <w:p w14:paraId="5800640B" w14:textId="77777777" w:rsidR="00FE5CC6" w:rsidRPr="009638EA" w:rsidRDefault="00FE5CC6" w:rsidP="002A1AB3">
      <w:pPr>
        <w:ind w:left="720"/>
        <w:rPr>
          <w:sz w:val="20"/>
        </w:rPr>
      </w:pPr>
    </w:p>
    <w:p w14:paraId="57455C5F" w14:textId="67B07B7C" w:rsidR="002A1AB3" w:rsidRDefault="00BA2650" w:rsidP="002A1AB3">
      <w:pPr>
        <w:rPr>
          <w:sz w:val="20"/>
        </w:rPr>
      </w:pPr>
      <w:r>
        <w:rPr>
          <w:sz w:val="20"/>
        </w:rPr>
        <w:t>d</w:t>
      </w:r>
      <w:r w:rsidR="002A1AB3" w:rsidRPr="009638EA">
        <w:rPr>
          <w:sz w:val="20"/>
        </w:rPr>
        <w:t xml:space="preserve">) Členstvo právnických osôb môže zaniknúť tiež ich vstupom do likvidácie, vyhlásením konkurzu, splynutím alebo zánikom. </w:t>
      </w:r>
    </w:p>
    <w:p w14:paraId="5FEF53AA" w14:textId="77777777" w:rsidR="007B237E" w:rsidRPr="009638EA" w:rsidRDefault="007B237E" w:rsidP="002A1AB3">
      <w:pPr>
        <w:rPr>
          <w:sz w:val="20"/>
        </w:rPr>
      </w:pPr>
    </w:p>
    <w:p w14:paraId="1AF58F64" w14:textId="609DA147" w:rsidR="002A1AB3" w:rsidRPr="009638EA" w:rsidRDefault="00275478" w:rsidP="002A1AB3">
      <w:pPr>
        <w:rPr>
          <w:sz w:val="20"/>
        </w:rPr>
      </w:pPr>
      <w:r>
        <w:rPr>
          <w:sz w:val="20"/>
        </w:rPr>
        <w:t>e</w:t>
      </w:r>
      <w:r w:rsidR="002A1AB3" w:rsidRPr="009638EA">
        <w:rPr>
          <w:sz w:val="20"/>
        </w:rPr>
        <w:t xml:space="preserve">) Člen môže byť vylúčený z dôvodov: </w:t>
      </w:r>
    </w:p>
    <w:p w14:paraId="598AB1DD" w14:textId="2796723E" w:rsidR="002A1AB3" w:rsidRPr="009638EA" w:rsidRDefault="00EA5601" w:rsidP="00EA5601">
      <w:pPr>
        <w:rPr>
          <w:sz w:val="20"/>
        </w:rPr>
      </w:pPr>
      <w:r>
        <w:rPr>
          <w:sz w:val="20"/>
        </w:rPr>
        <w:t xml:space="preserve">    </w:t>
      </w:r>
      <w:r w:rsidR="00AA3996">
        <w:rPr>
          <w:sz w:val="20"/>
        </w:rPr>
        <w:t>1</w:t>
      </w:r>
      <w:r w:rsidR="00B74B13">
        <w:rPr>
          <w:sz w:val="20"/>
        </w:rPr>
        <w:t>) N</w:t>
      </w:r>
      <w:r w:rsidR="002A1AB3" w:rsidRPr="009638EA">
        <w:rPr>
          <w:sz w:val="20"/>
        </w:rPr>
        <w:t xml:space="preserve">edodržiavania stanov a ďalších predpisov vzťahujúcich sa na členov združenia, </w:t>
      </w:r>
    </w:p>
    <w:p w14:paraId="38D65084" w14:textId="6C43CB72" w:rsidR="002A1AB3" w:rsidRPr="009638EA" w:rsidRDefault="00EA5601" w:rsidP="00EA5601">
      <w:pPr>
        <w:rPr>
          <w:sz w:val="20"/>
        </w:rPr>
      </w:pPr>
      <w:r>
        <w:rPr>
          <w:sz w:val="20"/>
        </w:rPr>
        <w:t xml:space="preserve">    </w:t>
      </w:r>
      <w:r w:rsidR="00AA3996">
        <w:rPr>
          <w:sz w:val="20"/>
        </w:rPr>
        <w:t>2</w:t>
      </w:r>
      <w:r w:rsidR="00B74B13">
        <w:rPr>
          <w:sz w:val="20"/>
        </w:rPr>
        <w:t>) O</w:t>
      </w:r>
      <w:r w:rsidR="002A1AB3" w:rsidRPr="009638EA">
        <w:rPr>
          <w:sz w:val="20"/>
        </w:rPr>
        <w:t xml:space="preserve">dsúdenia za úmyselný trestný čin, </w:t>
      </w:r>
    </w:p>
    <w:p w14:paraId="10DB9AA4" w14:textId="6A86B9FA" w:rsidR="002A1AB3" w:rsidRPr="009638EA" w:rsidRDefault="00EA5601" w:rsidP="00EA5601">
      <w:pPr>
        <w:rPr>
          <w:sz w:val="20"/>
        </w:rPr>
      </w:pPr>
      <w:r>
        <w:rPr>
          <w:sz w:val="20"/>
        </w:rPr>
        <w:t xml:space="preserve">    </w:t>
      </w:r>
      <w:r w:rsidR="00AA3996">
        <w:rPr>
          <w:sz w:val="20"/>
        </w:rPr>
        <w:t>3</w:t>
      </w:r>
      <w:r w:rsidR="00B74B13">
        <w:rPr>
          <w:sz w:val="20"/>
        </w:rPr>
        <w:t>) P</w:t>
      </w:r>
      <w:r w:rsidR="002A1AB3" w:rsidRPr="009638EA">
        <w:rPr>
          <w:sz w:val="20"/>
        </w:rPr>
        <w:t xml:space="preserve">oškodzovanie povesti združenia, </w:t>
      </w:r>
    </w:p>
    <w:p w14:paraId="733880D5" w14:textId="19CB467A" w:rsidR="00124E11" w:rsidRDefault="00EA5601" w:rsidP="00EA5601">
      <w:pPr>
        <w:rPr>
          <w:sz w:val="20"/>
        </w:rPr>
      </w:pPr>
      <w:r>
        <w:rPr>
          <w:sz w:val="20"/>
        </w:rPr>
        <w:t xml:space="preserve">    </w:t>
      </w:r>
      <w:r w:rsidR="00AA3996">
        <w:rPr>
          <w:sz w:val="20"/>
        </w:rPr>
        <w:t>4</w:t>
      </w:r>
      <w:r w:rsidR="00B74B13">
        <w:rPr>
          <w:sz w:val="20"/>
        </w:rPr>
        <w:t>) N</w:t>
      </w:r>
      <w:r w:rsidR="002A1AB3" w:rsidRPr="009638EA">
        <w:rPr>
          <w:sz w:val="20"/>
        </w:rPr>
        <w:t>erešpektovania zásad finančnej disciplíny a n</w:t>
      </w:r>
      <w:r w:rsidR="00124E11">
        <w:rPr>
          <w:sz w:val="20"/>
        </w:rPr>
        <w:t>eplatení finančných príspevkov,</w:t>
      </w:r>
    </w:p>
    <w:p w14:paraId="4E4AFEE2" w14:textId="3EAACD64" w:rsidR="00124E11" w:rsidRDefault="00AA3996" w:rsidP="00EA5601">
      <w:pPr>
        <w:rPr>
          <w:sz w:val="20"/>
        </w:rPr>
      </w:pPr>
      <w:r>
        <w:rPr>
          <w:sz w:val="20"/>
        </w:rPr>
        <w:t xml:space="preserve">    5</w:t>
      </w:r>
      <w:r w:rsidR="00124E11">
        <w:rPr>
          <w:sz w:val="20"/>
        </w:rPr>
        <w:t xml:space="preserve">) Rozhodnutím </w:t>
      </w:r>
      <w:r w:rsidR="00C51E83" w:rsidRPr="009638EA">
        <w:rPr>
          <w:sz w:val="20"/>
        </w:rPr>
        <w:t xml:space="preserve">dvojtretinovou </w:t>
      </w:r>
      <w:r w:rsidR="00124E11" w:rsidRPr="009638EA">
        <w:rPr>
          <w:sz w:val="20"/>
        </w:rPr>
        <w:t>väčšinou</w:t>
      </w:r>
      <w:r w:rsidR="00124E11">
        <w:rPr>
          <w:sz w:val="20"/>
        </w:rPr>
        <w:t xml:space="preserve"> </w:t>
      </w:r>
      <w:r w:rsidR="003D26A9">
        <w:rPr>
          <w:sz w:val="20"/>
        </w:rPr>
        <w:t>Rady združenia</w:t>
      </w:r>
      <w:r w:rsidR="004C4CEB">
        <w:rPr>
          <w:sz w:val="20"/>
        </w:rPr>
        <w:t>.</w:t>
      </w:r>
    </w:p>
    <w:p w14:paraId="2A829BC5" w14:textId="77777777" w:rsidR="00CF211A" w:rsidRPr="009638EA" w:rsidRDefault="00CF211A" w:rsidP="002A1AB3">
      <w:pPr>
        <w:ind w:firstLine="720"/>
        <w:rPr>
          <w:sz w:val="20"/>
        </w:rPr>
      </w:pPr>
    </w:p>
    <w:p w14:paraId="2B76CB73" w14:textId="57208E9B" w:rsidR="00D230D9" w:rsidRDefault="00275478" w:rsidP="002A1AB3">
      <w:pPr>
        <w:rPr>
          <w:sz w:val="20"/>
        </w:rPr>
      </w:pPr>
      <w:r>
        <w:rPr>
          <w:sz w:val="20"/>
        </w:rPr>
        <w:t>f</w:t>
      </w:r>
      <w:r w:rsidR="002A1AB3" w:rsidRPr="009638EA">
        <w:rPr>
          <w:sz w:val="20"/>
        </w:rPr>
        <w:t>)</w:t>
      </w:r>
      <w:r w:rsidR="00731F3B">
        <w:rPr>
          <w:sz w:val="20"/>
        </w:rPr>
        <w:t xml:space="preserve"> </w:t>
      </w:r>
      <w:r w:rsidR="00D230D9">
        <w:rPr>
          <w:sz w:val="20"/>
        </w:rPr>
        <w:t xml:space="preserve">Proti vylúčeniu možno podať odvolanie, ktorým sa bude </w:t>
      </w:r>
      <w:r w:rsidR="00A12A6E">
        <w:rPr>
          <w:sz w:val="20"/>
        </w:rPr>
        <w:t>Rada</w:t>
      </w:r>
      <w:r w:rsidR="00D230D9">
        <w:rPr>
          <w:sz w:val="20"/>
        </w:rPr>
        <w:t xml:space="preserve"> zaoberať </w:t>
      </w:r>
      <w:r w:rsidR="0003321A">
        <w:rPr>
          <w:sz w:val="20"/>
        </w:rPr>
        <w:t>opätovne</w:t>
      </w:r>
      <w:r w:rsidR="00AC3891">
        <w:rPr>
          <w:sz w:val="20"/>
        </w:rPr>
        <w:t xml:space="preserve"> —</w:t>
      </w:r>
      <w:r w:rsidR="00D230D9">
        <w:rPr>
          <w:sz w:val="20"/>
        </w:rPr>
        <w:t xml:space="preserve"> do 30 dní</w:t>
      </w:r>
      <w:r w:rsidR="005F293E">
        <w:rPr>
          <w:sz w:val="20"/>
        </w:rPr>
        <w:t>.</w:t>
      </w:r>
    </w:p>
    <w:p w14:paraId="35AABF31" w14:textId="77777777" w:rsidR="00D230D9" w:rsidRDefault="00D230D9" w:rsidP="002A1AB3">
      <w:pPr>
        <w:rPr>
          <w:sz w:val="20"/>
        </w:rPr>
      </w:pPr>
    </w:p>
    <w:p w14:paraId="60927DE9" w14:textId="77777777" w:rsidR="002A1AB3" w:rsidRDefault="002A1AB3" w:rsidP="002A1AB3">
      <w:pPr>
        <w:rPr>
          <w:sz w:val="20"/>
        </w:rPr>
      </w:pPr>
    </w:p>
    <w:p w14:paraId="6EF52D68" w14:textId="77777777" w:rsidR="002A1AB3" w:rsidRPr="009638EA" w:rsidRDefault="002A1AB3" w:rsidP="002A1AB3">
      <w:pPr>
        <w:rPr>
          <w:sz w:val="20"/>
        </w:rPr>
      </w:pPr>
    </w:p>
    <w:p w14:paraId="4EDBDFD9" w14:textId="6FA1156A" w:rsidR="002A1AB3" w:rsidRPr="009638EA" w:rsidRDefault="002A1AB3" w:rsidP="00121043">
      <w:pPr>
        <w:jc w:val="center"/>
        <w:rPr>
          <w:sz w:val="20"/>
        </w:rPr>
      </w:pPr>
      <w:r w:rsidRPr="009638EA">
        <w:rPr>
          <w:sz w:val="20"/>
        </w:rPr>
        <w:t>Článok 5</w:t>
      </w:r>
    </w:p>
    <w:p w14:paraId="6427656A" w14:textId="11BF7FF8" w:rsidR="002A1AB3" w:rsidRPr="00E91C7D" w:rsidRDefault="002A1AB3" w:rsidP="00121043">
      <w:pPr>
        <w:jc w:val="center"/>
      </w:pPr>
      <w:r w:rsidRPr="00E91C7D">
        <w:t>Práva a povinnosti člena združenia</w:t>
      </w:r>
    </w:p>
    <w:p w14:paraId="566A8EB0" w14:textId="77777777" w:rsidR="002A1AB3" w:rsidRDefault="002A1AB3" w:rsidP="002A1AB3">
      <w:pPr>
        <w:rPr>
          <w:sz w:val="20"/>
        </w:rPr>
      </w:pPr>
    </w:p>
    <w:p w14:paraId="0E9AFDFC" w14:textId="77777777" w:rsidR="00691E8F" w:rsidRPr="009638EA" w:rsidRDefault="00691E8F" w:rsidP="002A1AB3">
      <w:pPr>
        <w:rPr>
          <w:sz w:val="20"/>
        </w:rPr>
      </w:pPr>
    </w:p>
    <w:p w14:paraId="7A9CF554" w14:textId="77777777" w:rsidR="00121043" w:rsidRPr="009638EA" w:rsidRDefault="00121043" w:rsidP="002A1AB3">
      <w:pPr>
        <w:rPr>
          <w:sz w:val="20"/>
        </w:rPr>
      </w:pPr>
    </w:p>
    <w:p w14:paraId="50F0E774" w14:textId="63E7F6D1" w:rsidR="002A1AB3" w:rsidRPr="009638EA" w:rsidRDefault="00114A2C" w:rsidP="002A1AB3">
      <w:pPr>
        <w:rPr>
          <w:sz w:val="20"/>
        </w:rPr>
      </w:pPr>
      <w:r>
        <w:rPr>
          <w:sz w:val="20"/>
        </w:rPr>
        <w:t>a</w:t>
      </w:r>
      <w:r w:rsidR="002A1AB3" w:rsidRPr="009638EA">
        <w:rPr>
          <w:sz w:val="20"/>
        </w:rPr>
        <w:t xml:space="preserve">) Člen združenia má právo: </w:t>
      </w:r>
    </w:p>
    <w:p w14:paraId="169053C9" w14:textId="6A1641D6" w:rsidR="00534828" w:rsidRDefault="00EB50B2" w:rsidP="00EB50B2">
      <w:pPr>
        <w:rPr>
          <w:sz w:val="20"/>
        </w:rPr>
      </w:pPr>
      <w:r>
        <w:rPr>
          <w:sz w:val="20"/>
        </w:rPr>
        <w:t xml:space="preserve">    </w:t>
      </w:r>
      <w:r w:rsidR="00114A2C">
        <w:rPr>
          <w:sz w:val="20"/>
        </w:rPr>
        <w:t>1</w:t>
      </w:r>
      <w:r w:rsidR="00034F25">
        <w:rPr>
          <w:sz w:val="20"/>
        </w:rPr>
        <w:t>) Z</w:t>
      </w:r>
      <w:r w:rsidR="002A1AB3" w:rsidRPr="009638EA">
        <w:rPr>
          <w:sz w:val="20"/>
        </w:rPr>
        <w:t>ú</w:t>
      </w:r>
      <w:r w:rsidR="00534828">
        <w:rPr>
          <w:sz w:val="20"/>
        </w:rPr>
        <w:t>častňovať sa na rokovaní snemu</w:t>
      </w:r>
      <w:r w:rsidR="00114A2C">
        <w:rPr>
          <w:sz w:val="20"/>
        </w:rPr>
        <w:t>,</w:t>
      </w:r>
    </w:p>
    <w:p w14:paraId="1E496268" w14:textId="72E8AD98" w:rsidR="00534828" w:rsidRDefault="00EB50B2" w:rsidP="00EB50B2">
      <w:pPr>
        <w:rPr>
          <w:sz w:val="20"/>
        </w:rPr>
      </w:pPr>
      <w:r>
        <w:rPr>
          <w:sz w:val="20"/>
        </w:rPr>
        <w:t xml:space="preserve">    </w:t>
      </w:r>
      <w:r w:rsidR="00114A2C">
        <w:rPr>
          <w:sz w:val="20"/>
        </w:rPr>
        <w:t>2</w:t>
      </w:r>
      <w:r w:rsidR="00534828">
        <w:rPr>
          <w:sz w:val="20"/>
        </w:rPr>
        <w:t xml:space="preserve">) </w:t>
      </w:r>
      <w:r w:rsidR="00034F25">
        <w:rPr>
          <w:sz w:val="20"/>
        </w:rPr>
        <w:t>H</w:t>
      </w:r>
      <w:r w:rsidR="002A1AB3" w:rsidRPr="009638EA">
        <w:rPr>
          <w:sz w:val="20"/>
        </w:rPr>
        <w:t xml:space="preserve">lasovať </w:t>
      </w:r>
      <w:r w:rsidR="00534828">
        <w:rPr>
          <w:sz w:val="20"/>
        </w:rPr>
        <w:t>na rokovaní snemu</w:t>
      </w:r>
      <w:r w:rsidR="00114A2C">
        <w:rPr>
          <w:sz w:val="20"/>
        </w:rPr>
        <w:t>,</w:t>
      </w:r>
    </w:p>
    <w:p w14:paraId="2521DC32" w14:textId="63588DE9" w:rsidR="00534828" w:rsidRDefault="00EB50B2" w:rsidP="00EB50B2">
      <w:pPr>
        <w:rPr>
          <w:sz w:val="20"/>
        </w:rPr>
      </w:pPr>
      <w:r>
        <w:rPr>
          <w:sz w:val="20"/>
        </w:rPr>
        <w:t xml:space="preserve">    </w:t>
      </w:r>
      <w:r w:rsidR="00114A2C">
        <w:rPr>
          <w:sz w:val="20"/>
        </w:rPr>
        <w:t>3</w:t>
      </w:r>
      <w:r w:rsidR="00034F25">
        <w:rPr>
          <w:sz w:val="20"/>
        </w:rPr>
        <w:t>) P</w:t>
      </w:r>
      <w:r w:rsidR="00534828">
        <w:rPr>
          <w:sz w:val="20"/>
        </w:rPr>
        <w:t>odávať návrhy na rokovaní snemu</w:t>
      </w:r>
      <w:r w:rsidR="00114A2C">
        <w:rPr>
          <w:sz w:val="20"/>
        </w:rPr>
        <w:t>,</w:t>
      </w:r>
    </w:p>
    <w:p w14:paraId="44EC2E19" w14:textId="574920D9" w:rsidR="002A1AB3" w:rsidRPr="009638EA" w:rsidRDefault="00EB50B2" w:rsidP="00EB50B2">
      <w:pPr>
        <w:rPr>
          <w:sz w:val="20"/>
        </w:rPr>
      </w:pPr>
      <w:r>
        <w:rPr>
          <w:sz w:val="20"/>
        </w:rPr>
        <w:t xml:space="preserve">    </w:t>
      </w:r>
      <w:r w:rsidR="00114A2C">
        <w:rPr>
          <w:sz w:val="20"/>
        </w:rPr>
        <w:t>4</w:t>
      </w:r>
      <w:r w:rsidR="00534828">
        <w:rPr>
          <w:sz w:val="20"/>
        </w:rPr>
        <w:t xml:space="preserve">) </w:t>
      </w:r>
      <w:r w:rsidR="00034F25">
        <w:rPr>
          <w:sz w:val="20"/>
        </w:rPr>
        <w:t>P</w:t>
      </w:r>
      <w:r w:rsidR="002A1AB3" w:rsidRPr="009638EA">
        <w:rPr>
          <w:sz w:val="20"/>
        </w:rPr>
        <w:t>ožadovať vyjadreni</w:t>
      </w:r>
      <w:r w:rsidR="00E72A50">
        <w:rPr>
          <w:sz w:val="20"/>
        </w:rPr>
        <w:t>a orgánov združenia k činnosti</w:t>
      </w:r>
      <w:r w:rsidR="00114A2C">
        <w:rPr>
          <w:sz w:val="20"/>
        </w:rPr>
        <w:t>,</w:t>
      </w:r>
    </w:p>
    <w:p w14:paraId="33B15092" w14:textId="2B7E12AE" w:rsidR="002A1AB3" w:rsidRPr="009638EA" w:rsidRDefault="00EB50B2" w:rsidP="00EB50B2">
      <w:pPr>
        <w:rPr>
          <w:sz w:val="20"/>
        </w:rPr>
      </w:pPr>
      <w:r>
        <w:rPr>
          <w:sz w:val="20"/>
        </w:rPr>
        <w:t xml:space="preserve">    </w:t>
      </w:r>
      <w:r w:rsidR="00114A2C">
        <w:rPr>
          <w:sz w:val="20"/>
        </w:rPr>
        <w:t>5</w:t>
      </w:r>
      <w:r w:rsidR="00034F25">
        <w:rPr>
          <w:sz w:val="20"/>
        </w:rPr>
        <w:t>) B</w:t>
      </w:r>
      <w:r w:rsidR="009B6133">
        <w:rPr>
          <w:sz w:val="20"/>
        </w:rPr>
        <w:t>yť volený do orgánov združenia</w:t>
      </w:r>
      <w:r w:rsidR="00114A2C">
        <w:rPr>
          <w:sz w:val="20"/>
        </w:rPr>
        <w:t>,</w:t>
      </w:r>
    </w:p>
    <w:p w14:paraId="346CC290" w14:textId="1E9F5BA1" w:rsidR="002A1AB3" w:rsidRPr="009638EA" w:rsidRDefault="00EB50B2" w:rsidP="00EB50B2">
      <w:pPr>
        <w:rPr>
          <w:sz w:val="20"/>
        </w:rPr>
      </w:pPr>
      <w:r>
        <w:rPr>
          <w:sz w:val="20"/>
        </w:rPr>
        <w:t xml:space="preserve">    </w:t>
      </w:r>
      <w:r w:rsidR="00114A2C">
        <w:rPr>
          <w:sz w:val="20"/>
        </w:rPr>
        <w:t>6</w:t>
      </w:r>
      <w:r w:rsidR="00034F25">
        <w:rPr>
          <w:sz w:val="20"/>
        </w:rPr>
        <w:t>) P</w:t>
      </w:r>
      <w:r w:rsidR="002A1AB3" w:rsidRPr="009638EA">
        <w:rPr>
          <w:sz w:val="20"/>
        </w:rPr>
        <w:t xml:space="preserve">odieľať sa na činnosti združenia. </w:t>
      </w:r>
    </w:p>
    <w:p w14:paraId="4B70D9C4" w14:textId="77777777" w:rsidR="002A1AB3" w:rsidRPr="009638EA" w:rsidRDefault="002A1AB3" w:rsidP="002A1AB3">
      <w:pPr>
        <w:rPr>
          <w:sz w:val="20"/>
        </w:rPr>
      </w:pPr>
    </w:p>
    <w:p w14:paraId="435F0AAC" w14:textId="54E5409B" w:rsidR="002A1AB3" w:rsidRPr="009638EA" w:rsidRDefault="00114A2C" w:rsidP="002A1AB3">
      <w:pPr>
        <w:rPr>
          <w:sz w:val="20"/>
        </w:rPr>
      </w:pPr>
      <w:r>
        <w:rPr>
          <w:sz w:val="20"/>
        </w:rPr>
        <w:t>b</w:t>
      </w:r>
      <w:r w:rsidR="002A1AB3" w:rsidRPr="009638EA">
        <w:rPr>
          <w:sz w:val="20"/>
        </w:rPr>
        <w:t xml:space="preserve">) Povinnosťou člena združenia je: </w:t>
      </w:r>
    </w:p>
    <w:p w14:paraId="3029337D" w14:textId="628AEEBA" w:rsidR="002A1AB3" w:rsidRPr="009638EA" w:rsidRDefault="00EB50B2" w:rsidP="00EB50B2">
      <w:pPr>
        <w:rPr>
          <w:sz w:val="20"/>
        </w:rPr>
      </w:pPr>
      <w:r>
        <w:rPr>
          <w:sz w:val="20"/>
        </w:rPr>
        <w:t xml:space="preserve">    </w:t>
      </w:r>
      <w:r w:rsidR="00114A2C">
        <w:rPr>
          <w:sz w:val="20"/>
        </w:rPr>
        <w:t>1</w:t>
      </w:r>
      <w:r w:rsidR="00BD1B8D">
        <w:rPr>
          <w:sz w:val="20"/>
        </w:rPr>
        <w:t>) D</w:t>
      </w:r>
      <w:r w:rsidR="002A1AB3" w:rsidRPr="009638EA">
        <w:rPr>
          <w:sz w:val="20"/>
        </w:rPr>
        <w:t xml:space="preserve">održiavať stanovy združenia, </w:t>
      </w:r>
    </w:p>
    <w:p w14:paraId="37A9156E" w14:textId="06F53B1A" w:rsidR="002A1AB3" w:rsidRPr="009638EA" w:rsidRDefault="00EB50B2" w:rsidP="00EB50B2">
      <w:pPr>
        <w:rPr>
          <w:sz w:val="20"/>
        </w:rPr>
      </w:pPr>
      <w:r>
        <w:rPr>
          <w:sz w:val="20"/>
        </w:rPr>
        <w:t xml:space="preserve">    </w:t>
      </w:r>
      <w:r w:rsidR="00114A2C">
        <w:rPr>
          <w:sz w:val="20"/>
        </w:rPr>
        <w:t>2</w:t>
      </w:r>
      <w:r w:rsidR="00BD1B8D">
        <w:rPr>
          <w:sz w:val="20"/>
        </w:rPr>
        <w:t>) P</w:t>
      </w:r>
      <w:r w:rsidR="002A1AB3" w:rsidRPr="009638EA">
        <w:rPr>
          <w:sz w:val="20"/>
        </w:rPr>
        <w:t xml:space="preserve">odieľať sa na činnosti združenia. </w:t>
      </w:r>
    </w:p>
    <w:p w14:paraId="6CA800B0" w14:textId="77777777" w:rsidR="002A1AB3" w:rsidRPr="009638EA" w:rsidRDefault="002A1AB3" w:rsidP="002A1AB3">
      <w:pPr>
        <w:rPr>
          <w:sz w:val="20"/>
        </w:rPr>
      </w:pPr>
    </w:p>
    <w:p w14:paraId="042F5714" w14:textId="77777777" w:rsidR="002A1AB3" w:rsidRDefault="002A1AB3" w:rsidP="002A1AB3">
      <w:pPr>
        <w:rPr>
          <w:sz w:val="20"/>
        </w:rPr>
      </w:pPr>
    </w:p>
    <w:p w14:paraId="5F14AAC1" w14:textId="77777777" w:rsidR="00BF16C3" w:rsidRDefault="00BF16C3" w:rsidP="002A1AB3">
      <w:pPr>
        <w:rPr>
          <w:sz w:val="20"/>
        </w:rPr>
      </w:pPr>
    </w:p>
    <w:p w14:paraId="6B0E6078" w14:textId="77777777" w:rsidR="00691E8F" w:rsidRPr="009638EA" w:rsidRDefault="00691E8F" w:rsidP="002A1AB3">
      <w:pPr>
        <w:rPr>
          <w:sz w:val="20"/>
        </w:rPr>
      </w:pPr>
    </w:p>
    <w:p w14:paraId="272C468D" w14:textId="727C861B" w:rsidR="002A1AB3" w:rsidRPr="009638EA" w:rsidRDefault="002A1AB3" w:rsidP="00121043">
      <w:pPr>
        <w:jc w:val="center"/>
        <w:rPr>
          <w:sz w:val="20"/>
        </w:rPr>
      </w:pPr>
      <w:r w:rsidRPr="009638EA">
        <w:rPr>
          <w:sz w:val="20"/>
        </w:rPr>
        <w:t>Článok 6</w:t>
      </w:r>
    </w:p>
    <w:p w14:paraId="689B501C" w14:textId="2E31BDE9" w:rsidR="002A1AB3" w:rsidRPr="00E91C7D" w:rsidRDefault="002A1AB3" w:rsidP="00121043">
      <w:pPr>
        <w:jc w:val="center"/>
      </w:pPr>
      <w:r w:rsidRPr="00E91C7D">
        <w:t>Orgány združenia</w:t>
      </w:r>
    </w:p>
    <w:p w14:paraId="295D278D" w14:textId="77777777" w:rsidR="002A1AB3" w:rsidRPr="009638EA" w:rsidRDefault="002A1AB3" w:rsidP="002A1AB3">
      <w:pPr>
        <w:rPr>
          <w:sz w:val="20"/>
        </w:rPr>
      </w:pPr>
    </w:p>
    <w:p w14:paraId="75C31CD8" w14:textId="77777777" w:rsidR="002A1AB3" w:rsidRDefault="002A1AB3" w:rsidP="002A1AB3">
      <w:pPr>
        <w:rPr>
          <w:sz w:val="20"/>
        </w:rPr>
      </w:pPr>
    </w:p>
    <w:p w14:paraId="2197D714" w14:textId="77777777" w:rsidR="00691E8F" w:rsidRPr="009638EA" w:rsidRDefault="00691E8F" w:rsidP="002A1AB3">
      <w:pPr>
        <w:rPr>
          <w:sz w:val="20"/>
        </w:rPr>
      </w:pPr>
    </w:p>
    <w:p w14:paraId="59367564" w14:textId="77777777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 xml:space="preserve">Orgánmi združenia sú: </w:t>
      </w:r>
    </w:p>
    <w:p w14:paraId="19425EF6" w14:textId="5DD8BA9D" w:rsidR="002A1AB3" w:rsidRPr="009638EA" w:rsidRDefault="000D7835" w:rsidP="000D7835">
      <w:pPr>
        <w:rPr>
          <w:sz w:val="20"/>
        </w:rPr>
      </w:pPr>
      <w:r>
        <w:rPr>
          <w:sz w:val="20"/>
        </w:rPr>
        <w:t xml:space="preserve">    </w:t>
      </w:r>
      <w:r w:rsidR="00B47C32">
        <w:rPr>
          <w:sz w:val="20"/>
        </w:rPr>
        <w:t>a</w:t>
      </w:r>
      <w:r w:rsidR="008106A9">
        <w:rPr>
          <w:sz w:val="20"/>
        </w:rPr>
        <w:t>) S</w:t>
      </w:r>
      <w:r w:rsidR="002A1AB3" w:rsidRPr="009638EA">
        <w:rPr>
          <w:sz w:val="20"/>
        </w:rPr>
        <w:t xml:space="preserve">nem, </w:t>
      </w:r>
    </w:p>
    <w:p w14:paraId="2241D0D8" w14:textId="5E7C11BE" w:rsidR="002A1AB3" w:rsidRPr="009638EA" w:rsidRDefault="000D7835" w:rsidP="000D7835">
      <w:pPr>
        <w:rPr>
          <w:sz w:val="20"/>
        </w:rPr>
      </w:pPr>
      <w:r>
        <w:rPr>
          <w:sz w:val="20"/>
        </w:rPr>
        <w:t xml:space="preserve">    </w:t>
      </w:r>
      <w:r w:rsidR="00B47C32">
        <w:rPr>
          <w:sz w:val="20"/>
        </w:rPr>
        <w:t>b</w:t>
      </w:r>
      <w:r w:rsidR="002A1AB3" w:rsidRPr="009638EA">
        <w:rPr>
          <w:sz w:val="20"/>
        </w:rPr>
        <w:t xml:space="preserve">) </w:t>
      </w:r>
      <w:r w:rsidR="00760AB3">
        <w:rPr>
          <w:sz w:val="20"/>
        </w:rPr>
        <w:t>Rada združenia</w:t>
      </w:r>
    </w:p>
    <w:p w14:paraId="51F5C144" w14:textId="77777777" w:rsidR="002A1AB3" w:rsidRPr="009638EA" w:rsidRDefault="002A1AB3" w:rsidP="002A1AB3">
      <w:pPr>
        <w:rPr>
          <w:sz w:val="20"/>
        </w:rPr>
      </w:pPr>
    </w:p>
    <w:p w14:paraId="5C041C87" w14:textId="20833B5F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 xml:space="preserve">Najvyšší orgán združenia je </w:t>
      </w:r>
      <w:r w:rsidR="00F41691">
        <w:rPr>
          <w:sz w:val="20"/>
        </w:rPr>
        <w:t>S</w:t>
      </w:r>
      <w:r w:rsidRPr="009638EA">
        <w:rPr>
          <w:sz w:val="20"/>
        </w:rPr>
        <w:t xml:space="preserve">nem. Snem je tvorený všetkými členmi združenia. </w:t>
      </w:r>
    </w:p>
    <w:p w14:paraId="52853C8E" w14:textId="77777777" w:rsidR="00143A17" w:rsidRDefault="00143A17" w:rsidP="002A1AB3">
      <w:pPr>
        <w:rPr>
          <w:sz w:val="20"/>
        </w:rPr>
      </w:pPr>
    </w:p>
    <w:p w14:paraId="24C7442E" w14:textId="77777777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 xml:space="preserve">Do jeho pôsobnosti patrí: </w:t>
      </w:r>
    </w:p>
    <w:p w14:paraId="0B8F6A16" w14:textId="58C197C3" w:rsidR="002A1AB3" w:rsidRPr="009638EA" w:rsidRDefault="000D7835" w:rsidP="000D7835">
      <w:pPr>
        <w:rPr>
          <w:sz w:val="20"/>
        </w:rPr>
      </w:pPr>
      <w:r>
        <w:rPr>
          <w:sz w:val="20"/>
        </w:rPr>
        <w:t xml:space="preserve">    </w:t>
      </w:r>
      <w:r w:rsidR="00433694">
        <w:rPr>
          <w:sz w:val="20"/>
        </w:rPr>
        <w:t>a) P</w:t>
      </w:r>
      <w:r w:rsidR="009C035D">
        <w:rPr>
          <w:sz w:val="20"/>
        </w:rPr>
        <w:t>rerokúvať správu R</w:t>
      </w:r>
      <w:r w:rsidR="002A1AB3" w:rsidRPr="009638EA">
        <w:rPr>
          <w:sz w:val="20"/>
        </w:rPr>
        <w:t xml:space="preserve">ady o činnosti združenia, </w:t>
      </w:r>
    </w:p>
    <w:p w14:paraId="17E58B83" w14:textId="15E809B4" w:rsidR="002A1AB3" w:rsidRPr="009638EA" w:rsidRDefault="000D7835" w:rsidP="000D7835">
      <w:pPr>
        <w:rPr>
          <w:sz w:val="20"/>
        </w:rPr>
      </w:pPr>
      <w:r>
        <w:rPr>
          <w:sz w:val="20"/>
        </w:rPr>
        <w:t xml:space="preserve">    </w:t>
      </w:r>
      <w:r w:rsidR="00792E79">
        <w:rPr>
          <w:sz w:val="20"/>
        </w:rPr>
        <w:t>b) S</w:t>
      </w:r>
      <w:r w:rsidR="002A1AB3" w:rsidRPr="009638EA">
        <w:rPr>
          <w:sz w:val="20"/>
        </w:rPr>
        <w:t>chvaľovani</w:t>
      </w:r>
      <w:r w:rsidR="00AD2A4B">
        <w:rPr>
          <w:sz w:val="20"/>
        </w:rPr>
        <w:t>e stanov, ich zmien a doplnkov</w:t>
      </w:r>
      <w:r w:rsidR="00D72F77">
        <w:rPr>
          <w:sz w:val="20"/>
        </w:rPr>
        <w:t>,</w:t>
      </w:r>
    </w:p>
    <w:p w14:paraId="5C25D8EF" w14:textId="01C90D85" w:rsidR="002A1AB3" w:rsidRPr="009638EA" w:rsidRDefault="000D7835" w:rsidP="000D7835">
      <w:pPr>
        <w:rPr>
          <w:sz w:val="20"/>
        </w:rPr>
      </w:pPr>
      <w:r>
        <w:rPr>
          <w:sz w:val="20"/>
        </w:rPr>
        <w:t xml:space="preserve">    </w:t>
      </w:r>
      <w:r w:rsidR="00792E79">
        <w:rPr>
          <w:sz w:val="20"/>
        </w:rPr>
        <w:t>c) R</w:t>
      </w:r>
      <w:r w:rsidR="002A1AB3" w:rsidRPr="009638EA">
        <w:rPr>
          <w:sz w:val="20"/>
        </w:rPr>
        <w:t xml:space="preserve">ozhodovanie o predložených návrhoch, </w:t>
      </w:r>
    </w:p>
    <w:p w14:paraId="33003971" w14:textId="1918539A" w:rsidR="002A1AB3" w:rsidRPr="009638EA" w:rsidRDefault="000D7835" w:rsidP="000D7835">
      <w:pPr>
        <w:rPr>
          <w:sz w:val="20"/>
        </w:rPr>
      </w:pPr>
      <w:r>
        <w:rPr>
          <w:sz w:val="20"/>
        </w:rPr>
        <w:t xml:space="preserve">    </w:t>
      </w:r>
      <w:r w:rsidR="00792E79">
        <w:rPr>
          <w:sz w:val="20"/>
        </w:rPr>
        <w:t>d) S</w:t>
      </w:r>
      <w:r w:rsidR="002A1AB3" w:rsidRPr="009638EA">
        <w:rPr>
          <w:sz w:val="20"/>
        </w:rPr>
        <w:t xml:space="preserve">chvaľovanie správy o hospodárení za obdobie od predchádzajúceho snemu, </w:t>
      </w:r>
    </w:p>
    <w:p w14:paraId="2AA87E1E" w14:textId="554BFBD6" w:rsidR="002A1AB3" w:rsidRPr="009638EA" w:rsidRDefault="000D7835" w:rsidP="000D7835">
      <w:pPr>
        <w:rPr>
          <w:sz w:val="20"/>
        </w:rPr>
      </w:pPr>
      <w:r>
        <w:rPr>
          <w:sz w:val="20"/>
        </w:rPr>
        <w:t xml:space="preserve">    </w:t>
      </w:r>
      <w:r w:rsidR="00792E79">
        <w:rPr>
          <w:sz w:val="20"/>
        </w:rPr>
        <w:t>e) V</w:t>
      </w:r>
      <w:r w:rsidR="00BE4424">
        <w:rPr>
          <w:sz w:val="20"/>
        </w:rPr>
        <w:t>oľba a odvolávanie členov Rady,</w:t>
      </w:r>
    </w:p>
    <w:p w14:paraId="1CFB051D" w14:textId="5F0916C2" w:rsidR="002A1AB3" w:rsidRPr="009638EA" w:rsidRDefault="000D7835" w:rsidP="000D7835">
      <w:pPr>
        <w:rPr>
          <w:sz w:val="20"/>
        </w:rPr>
      </w:pPr>
      <w:r>
        <w:rPr>
          <w:sz w:val="20"/>
        </w:rPr>
        <w:t xml:space="preserve">    </w:t>
      </w:r>
      <w:r w:rsidR="00792E79">
        <w:rPr>
          <w:sz w:val="20"/>
        </w:rPr>
        <w:t>f) Ur</w:t>
      </w:r>
      <w:r w:rsidR="002A1AB3" w:rsidRPr="009638EA">
        <w:rPr>
          <w:sz w:val="20"/>
        </w:rPr>
        <w:t xml:space="preserve">čovanie hlavných smerov činnosti združenia, </w:t>
      </w:r>
    </w:p>
    <w:p w14:paraId="0342E760" w14:textId="7ABAFE65" w:rsidR="0037457A" w:rsidRDefault="000D7835" w:rsidP="000D7835">
      <w:pPr>
        <w:rPr>
          <w:sz w:val="20"/>
        </w:rPr>
      </w:pPr>
      <w:r>
        <w:rPr>
          <w:sz w:val="20"/>
        </w:rPr>
        <w:t xml:space="preserve">    </w:t>
      </w:r>
      <w:r w:rsidR="00792E79">
        <w:rPr>
          <w:sz w:val="20"/>
        </w:rPr>
        <w:t>g) R</w:t>
      </w:r>
      <w:r w:rsidR="002A1AB3" w:rsidRPr="009638EA">
        <w:rPr>
          <w:sz w:val="20"/>
        </w:rPr>
        <w:t xml:space="preserve">ozhodovanie o zrušení združenia. </w:t>
      </w:r>
    </w:p>
    <w:p w14:paraId="520E9B08" w14:textId="77777777" w:rsidR="0037457A" w:rsidRDefault="0037457A" w:rsidP="0037457A">
      <w:pPr>
        <w:ind w:firstLine="720"/>
        <w:rPr>
          <w:sz w:val="20"/>
        </w:rPr>
      </w:pPr>
    </w:p>
    <w:p w14:paraId="4AA2C1A9" w14:textId="7BFA8531" w:rsidR="002A1AB3" w:rsidRDefault="002A1AB3" w:rsidP="00D9748A">
      <w:pPr>
        <w:rPr>
          <w:sz w:val="20"/>
        </w:rPr>
      </w:pPr>
      <w:r w:rsidRPr="009638EA">
        <w:rPr>
          <w:sz w:val="20"/>
        </w:rPr>
        <w:t xml:space="preserve">Snem sa koná spravidla raz za dva roky. Zvoláva ho predseda písomnou </w:t>
      </w:r>
      <w:r w:rsidR="00826B0F">
        <w:rPr>
          <w:sz w:val="20"/>
        </w:rPr>
        <w:t xml:space="preserve">alebo emailovou </w:t>
      </w:r>
      <w:r w:rsidRPr="009638EA">
        <w:rPr>
          <w:sz w:val="20"/>
        </w:rPr>
        <w:t>pozvánkou jednotlivým členom združenia, a to najmenej 30 dní pred jeho konaním. Podobným spôsobom zvoláva aj mimoriadny snem, a to vtedy, ak o jeho zvolanie požiada najmenej 1/3-ina členov združenia. Snem je uznášania schopn</w:t>
      </w:r>
      <w:r w:rsidR="00E96649">
        <w:rPr>
          <w:sz w:val="20"/>
        </w:rPr>
        <w:t>ý, ak je prítomná 2/3-nová väč</w:t>
      </w:r>
      <w:r w:rsidRPr="009638EA">
        <w:rPr>
          <w:sz w:val="20"/>
        </w:rPr>
        <w:t xml:space="preserve">šina členov a uznesenia snemu sa prijímajú nadpolovičnou väčšinou prítomných členov, okrem prípadov uvedených v týchto stanovách, v ktorých je potrebná 2/3-nová väčšina prítomných členov. </w:t>
      </w:r>
    </w:p>
    <w:p w14:paraId="07D8EA52" w14:textId="77777777" w:rsidR="001F514C" w:rsidRDefault="001F514C" w:rsidP="002A1AB3">
      <w:pPr>
        <w:rPr>
          <w:sz w:val="20"/>
        </w:rPr>
      </w:pPr>
    </w:p>
    <w:p w14:paraId="76BA88EA" w14:textId="117B433B" w:rsidR="0037457A" w:rsidRPr="009638EA" w:rsidRDefault="001F514C" w:rsidP="0037457A">
      <w:pPr>
        <w:rPr>
          <w:sz w:val="20"/>
        </w:rPr>
      </w:pPr>
      <w:r>
        <w:rPr>
          <w:sz w:val="20"/>
        </w:rPr>
        <w:t xml:space="preserve">Na </w:t>
      </w:r>
      <w:r w:rsidRPr="009638EA">
        <w:rPr>
          <w:sz w:val="20"/>
        </w:rPr>
        <w:t>schválenie</w:t>
      </w:r>
      <w:r w:rsidR="007034A6">
        <w:rPr>
          <w:sz w:val="20"/>
        </w:rPr>
        <w:t xml:space="preserve"> a</w:t>
      </w:r>
      <w:r w:rsidR="008109A0">
        <w:rPr>
          <w:sz w:val="20"/>
        </w:rPr>
        <w:t xml:space="preserve"> rušenie</w:t>
      </w:r>
      <w:r w:rsidRPr="009638EA">
        <w:rPr>
          <w:sz w:val="20"/>
        </w:rPr>
        <w:t xml:space="preserve"> stanov alebo ich zmien je potrebná 2/3-nová vä</w:t>
      </w:r>
      <w:r>
        <w:rPr>
          <w:sz w:val="20"/>
        </w:rPr>
        <w:t xml:space="preserve">čšina hlasov prítomných </w:t>
      </w:r>
      <w:r w:rsidR="00E61C76">
        <w:rPr>
          <w:sz w:val="20"/>
        </w:rPr>
        <w:t>členov</w:t>
      </w:r>
      <w:r w:rsidR="0037457A">
        <w:rPr>
          <w:sz w:val="20"/>
        </w:rPr>
        <w:t>.</w:t>
      </w:r>
      <w:r w:rsidR="001C52AE">
        <w:rPr>
          <w:sz w:val="20"/>
        </w:rPr>
        <w:t xml:space="preserve"> </w:t>
      </w:r>
    </w:p>
    <w:p w14:paraId="6D2368E0" w14:textId="77777777" w:rsidR="0037457A" w:rsidRPr="009638EA" w:rsidRDefault="0037457A" w:rsidP="0037457A">
      <w:pPr>
        <w:rPr>
          <w:sz w:val="20"/>
        </w:rPr>
      </w:pPr>
    </w:p>
    <w:p w14:paraId="1E48E7A4" w14:textId="77777777" w:rsidR="0037457A" w:rsidRPr="009638EA" w:rsidRDefault="0037457A" w:rsidP="002A1AB3">
      <w:pPr>
        <w:rPr>
          <w:sz w:val="20"/>
        </w:rPr>
      </w:pPr>
    </w:p>
    <w:p w14:paraId="60EC57F2" w14:textId="77777777" w:rsidR="002A1AB3" w:rsidRPr="009638EA" w:rsidRDefault="002A1AB3" w:rsidP="002A1AB3">
      <w:pPr>
        <w:rPr>
          <w:sz w:val="20"/>
        </w:rPr>
      </w:pPr>
    </w:p>
    <w:p w14:paraId="65F6B9CD" w14:textId="54E2B55C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 xml:space="preserve">Výkonným orgánom združenia je Rada, ktorá sa za svoju činnosť zodpovedá najvyššiemu orgánu - </w:t>
      </w:r>
      <w:r w:rsidR="00310D19">
        <w:rPr>
          <w:sz w:val="20"/>
        </w:rPr>
        <w:t>S</w:t>
      </w:r>
      <w:r w:rsidRPr="009638EA">
        <w:rPr>
          <w:sz w:val="20"/>
        </w:rPr>
        <w:t xml:space="preserve">nemu. </w:t>
      </w:r>
    </w:p>
    <w:p w14:paraId="4542D3F9" w14:textId="77777777" w:rsidR="002A1AB3" w:rsidRPr="009638EA" w:rsidRDefault="002A1AB3" w:rsidP="002A1AB3">
      <w:pPr>
        <w:rPr>
          <w:sz w:val="20"/>
        </w:rPr>
      </w:pPr>
    </w:p>
    <w:p w14:paraId="2FCAE3E1" w14:textId="77777777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 xml:space="preserve">Do právomoci Rady patrí najmä: </w:t>
      </w:r>
    </w:p>
    <w:p w14:paraId="15950236" w14:textId="54757337" w:rsidR="002A1AB3" w:rsidRPr="009638EA" w:rsidRDefault="008F5EC4" w:rsidP="008F5EC4">
      <w:pPr>
        <w:rPr>
          <w:sz w:val="20"/>
        </w:rPr>
      </w:pPr>
      <w:r>
        <w:rPr>
          <w:sz w:val="20"/>
        </w:rPr>
        <w:t xml:space="preserve">    </w:t>
      </w:r>
      <w:r w:rsidR="000E5BD9">
        <w:rPr>
          <w:sz w:val="20"/>
        </w:rPr>
        <w:t>a) R</w:t>
      </w:r>
      <w:r w:rsidR="002A1AB3" w:rsidRPr="009638EA">
        <w:rPr>
          <w:sz w:val="20"/>
        </w:rPr>
        <w:t>ozhodovať o zvolaní snemu</w:t>
      </w:r>
      <w:r w:rsidR="00A5553F">
        <w:rPr>
          <w:sz w:val="20"/>
        </w:rPr>
        <w:t>,</w:t>
      </w:r>
      <w:r w:rsidR="002A1AB3" w:rsidRPr="009638EA">
        <w:rPr>
          <w:sz w:val="20"/>
        </w:rPr>
        <w:t xml:space="preserve"> </w:t>
      </w:r>
    </w:p>
    <w:p w14:paraId="1082926F" w14:textId="38D1E27E" w:rsidR="002A1AB3" w:rsidRPr="009638EA" w:rsidRDefault="008F5EC4" w:rsidP="008F5EC4">
      <w:pPr>
        <w:rPr>
          <w:sz w:val="20"/>
        </w:rPr>
      </w:pPr>
      <w:r>
        <w:rPr>
          <w:sz w:val="20"/>
        </w:rPr>
        <w:t xml:space="preserve">    </w:t>
      </w:r>
      <w:r w:rsidR="000E5BD9">
        <w:rPr>
          <w:sz w:val="20"/>
        </w:rPr>
        <w:t>b) R</w:t>
      </w:r>
      <w:r w:rsidR="002A1AB3" w:rsidRPr="009638EA">
        <w:rPr>
          <w:sz w:val="20"/>
        </w:rPr>
        <w:t xml:space="preserve">iadiť činnosť združenia v období medzi snemami, </w:t>
      </w:r>
    </w:p>
    <w:p w14:paraId="7C38645E" w14:textId="66EAC99F" w:rsidR="002A1AB3" w:rsidRPr="009638EA" w:rsidRDefault="008F5EC4" w:rsidP="008F5EC4">
      <w:pPr>
        <w:rPr>
          <w:sz w:val="20"/>
        </w:rPr>
      </w:pPr>
      <w:r>
        <w:rPr>
          <w:sz w:val="20"/>
        </w:rPr>
        <w:t xml:space="preserve">    </w:t>
      </w:r>
      <w:r w:rsidR="002A1AB3" w:rsidRPr="009638EA">
        <w:rPr>
          <w:sz w:val="20"/>
        </w:rPr>
        <w:t>c</w:t>
      </w:r>
      <w:r w:rsidR="000E5BD9">
        <w:rPr>
          <w:sz w:val="20"/>
        </w:rPr>
        <w:t>) V</w:t>
      </w:r>
      <w:r w:rsidR="002A1AB3" w:rsidRPr="009638EA">
        <w:rPr>
          <w:sz w:val="20"/>
        </w:rPr>
        <w:t xml:space="preserve">oliť predsedu spomedzi svojich členov a odvolávať, </w:t>
      </w:r>
    </w:p>
    <w:p w14:paraId="1A6F6542" w14:textId="5845CE66" w:rsidR="002A1AB3" w:rsidRPr="009638EA" w:rsidRDefault="008F5EC4" w:rsidP="008F5EC4">
      <w:pPr>
        <w:rPr>
          <w:sz w:val="20"/>
        </w:rPr>
      </w:pPr>
      <w:r>
        <w:rPr>
          <w:sz w:val="20"/>
        </w:rPr>
        <w:t xml:space="preserve">    </w:t>
      </w:r>
      <w:r w:rsidR="003E7987">
        <w:rPr>
          <w:sz w:val="20"/>
        </w:rPr>
        <w:t>d) P</w:t>
      </w:r>
      <w:r w:rsidR="002A1AB3" w:rsidRPr="009638EA">
        <w:rPr>
          <w:sz w:val="20"/>
        </w:rPr>
        <w:t xml:space="preserve">rijímať členov združenia, rozhodovať o vylúčení členov zo združenia, </w:t>
      </w:r>
    </w:p>
    <w:p w14:paraId="3E8C593D" w14:textId="090BFFA4" w:rsidR="002A1AB3" w:rsidRPr="009638EA" w:rsidRDefault="008F5EC4" w:rsidP="008F5EC4">
      <w:pPr>
        <w:rPr>
          <w:sz w:val="20"/>
        </w:rPr>
      </w:pPr>
      <w:r>
        <w:rPr>
          <w:sz w:val="20"/>
        </w:rPr>
        <w:t xml:space="preserve">    </w:t>
      </w:r>
      <w:r w:rsidR="00464306">
        <w:rPr>
          <w:sz w:val="20"/>
        </w:rPr>
        <w:t>e) S</w:t>
      </w:r>
      <w:r w:rsidR="002A1AB3" w:rsidRPr="009638EA">
        <w:rPr>
          <w:sz w:val="20"/>
        </w:rPr>
        <w:t xml:space="preserve">tarať sa o hospodárenie a účelné využitie finančných prostriedkov, </w:t>
      </w:r>
    </w:p>
    <w:p w14:paraId="29483ED8" w14:textId="2C5AEF3A" w:rsidR="002A1AB3" w:rsidRPr="009638EA" w:rsidRDefault="008F5EC4" w:rsidP="008F5EC4">
      <w:pPr>
        <w:rPr>
          <w:sz w:val="20"/>
        </w:rPr>
      </w:pPr>
      <w:r>
        <w:rPr>
          <w:sz w:val="20"/>
        </w:rPr>
        <w:t xml:space="preserve">    </w:t>
      </w:r>
      <w:bookmarkStart w:id="0" w:name="_GoBack"/>
      <w:bookmarkEnd w:id="0"/>
      <w:r w:rsidR="00E80641">
        <w:rPr>
          <w:sz w:val="20"/>
        </w:rPr>
        <w:t>f) R</w:t>
      </w:r>
      <w:r w:rsidR="002A1AB3" w:rsidRPr="009638EA">
        <w:rPr>
          <w:sz w:val="20"/>
        </w:rPr>
        <w:t xml:space="preserve">ozhodovať o výške členského príspevku. </w:t>
      </w:r>
    </w:p>
    <w:p w14:paraId="539FBB76" w14:textId="77777777" w:rsidR="002A1AB3" w:rsidRPr="009638EA" w:rsidRDefault="002A1AB3" w:rsidP="002A1AB3">
      <w:pPr>
        <w:ind w:left="720"/>
        <w:rPr>
          <w:sz w:val="20"/>
        </w:rPr>
      </w:pPr>
    </w:p>
    <w:p w14:paraId="31E77349" w14:textId="4B6CB375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>Rada má najmenej troch členov. Členovia rady si</w:t>
      </w:r>
      <w:r w:rsidR="00814BD3">
        <w:rPr>
          <w:sz w:val="20"/>
        </w:rPr>
        <w:t xml:space="preserve"> zo svojho stredu volia predsedu</w:t>
      </w:r>
      <w:r w:rsidRPr="009638EA">
        <w:rPr>
          <w:sz w:val="20"/>
        </w:rPr>
        <w:t xml:space="preserve">. </w:t>
      </w:r>
    </w:p>
    <w:p w14:paraId="173E940F" w14:textId="77777777" w:rsidR="002A1AB3" w:rsidRPr="009638EA" w:rsidRDefault="002A1AB3" w:rsidP="002A1AB3">
      <w:pPr>
        <w:rPr>
          <w:sz w:val="20"/>
        </w:rPr>
      </w:pPr>
    </w:p>
    <w:p w14:paraId="56C2C370" w14:textId="05169BCC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>Štatutárnym</w:t>
      </w:r>
      <w:r w:rsidR="00697B00">
        <w:rPr>
          <w:sz w:val="20"/>
        </w:rPr>
        <w:t xml:space="preserve"> orgánom združenia je </w:t>
      </w:r>
      <w:r w:rsidR="00C04C76">
        <w:rPr>
          <w:sz w:val="20"/>
        </w:rPr>
        <w:t>predseda</w:t>
      </w:r>
      <w:r w:rsidRPr="009638EA">
        <w:rPr>
          <w:sz w:val="20"/>
        </w:rPr>
        <w:t xml:space="preserve">. </w:t>
      </w:r>
      <w:r w:rsidR="00C06665">
        <w:rPr>
          <w:sz w:val="20"/>
        </w:rPr>
        <w:t xml:space="preserve"> Predseda zastupuje združenie v legislatívnych, obchodných </w:t>
      </w:r>
      <w:r w:rsidR="0076422C">
        <w:rPr>
          <w:sz w:val="20"/>
        </w:rPr>
        <w:t xml:space="preserve">aj </w:t>
      </w:r>
      <w:r w:rsidR="00A14CF0">
        <w:rPr>
          <w:sz w:val="20"/>
        </w:rPr>
        <w:t>finančných otázkach.</w:t>
      </w:r>
    </w:p>
    <w:p w14:paraId="08D07E2D" w14:textId="77777777" w:rsidR="002A1AB3" w:rsidRPr="009638EA" w:rsidRDefault="002A1AB3" w:rsidP="002A1AB3">
      <w:pPr>
        <w:rPr>
          <w:sz w:val="20"/>
        </w:rPr>
      </w:pPr>
    </w:p>
    <w:p w14:paraId="418539B2" w14:textId="77777777" w:rsidR="002A1AB3" w:rsidRDefault="002A1AB3" w:rsidP="002A1AB3">
      <w:pPr>
        <w:rPr>
          <w:sz w:val="20"/>
        </w:rPr>
      </w:pPr>
    </w:p>
    <w:p w14:paraId="5922DAED" w14:textId="77777777" w:rsidR="00691E8F" w:rsidRPr="009638EA" w:rsidRDefault="00691E8F" w:rsidP="002A1AB3">
      <w:pPr>
        <w:rPr>
          <w:sz w:val="20"/>
        </w:rPr>
      </w:pPr>
    </w:p>
    <w:p w14:paraId="2F034818" w14:textId="454F501D" w:rsidR="002A1AB3" w:rsidRPr="009638EA" w:rsidRDefault="002A1AB3" w:rsidP="00121043">
      <w:pPr>
        <w:jc w:val="center"/>
        <w:rPr>
          <w:sz w:val="20"/>
        </w:rPr>
      </w:pPr>
      <w:r w:rsidRPr="009638EA">
        <w:rPr>
          <w:sz w:val="20"/>
        </w:rPr>
        <w:t>Článok 7</w:t>
      </w:r>
    </w:p>
    <w:p w14:paraId="2BF17FCF" w14:textId="0EC1326B" w:rsidR="002A1AB3" w:rsidRPr="00E91C7D" w:rsidRDefault="002A1AB3" w:rsidP="00121043">
      <w:pPr>
        <w:jc w:val="center"/>
      </w:pPr>
      <w:r w:rsidRPr="00E91C7D">
        <w:t>Hospodárenie</w:t>
      </w:r>
    </w:p>
    <w:p w14:paraId="6AC0FFCA" w14:textId="77777777" w:rsidR="002A1AB3" w:rsidRPr="009638EA" w:rsidRDefault="002A1AB3" w:rsidP="002A1AB3">
      <w:pPr>
        <w:rPr>
          <w:sz w:val="20"/>
        </w:rPr>
      </w:pPr>
    </w:p>
    <w:p w14:paraId="0921CF30" w14:textId="77777777" w:rsidR="002A1AB3" w:rsidRDefault="002A1AB3" w:rsidP="002A1AB3">
      <w:pPr>
        <w:rPr>
          <w:sz w:val="20"/>
        </w:rPr>
      </w:pPr>
    </w:p>
    <w:p w14:paraId="2935ACF0" w14:textId="77777777" w:rsidR="00691E8F" w:rsidRPr="009638EA" w:rsidRDefault="00691E8F" w:rsidP="002A1AB3">
      <w:pPr>
        <w:rPr>
          <w:sz w:val="20"/>
        </w:rPr>
      </w:pPr>
    </w:p>
    <w:p w14:paraId="71162001" w14:textId="77777777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 xml:space="preserve">Hospodárenie sa uskutočňuje a riadi všeobecne záväznými právnymi predpismi a stanovami združenia. </w:t>
      </w:r>
    </w:p>
    <w:p w14:paraId="78D6AFB6" w14:textId="77777777" w:rsidR="002A1AB3" w:rsidRPr="009638EA" w:rsidRDefault="002A1AB3" w:rsidP="002A1AB3">
      <w:pPr>
        <w:rPr>
          <w:sz w:val="20"/>
        </w:rPr>
      </w:pPr>
    </w:p>
    <w:p w14:paraId="5F1FC1F1" w14:textId="77777777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 xml:space="preserve">Združenie hospodári s hnuteľným a nehnuteľným majetkom, ktorého zdrojmi sú: </w:t>
      </w:r>
    </w:p>
    <w:p w14:paraId="606018E2" w14:textId="3E73AB1F" w:rsidR="002A1AB3" w:rsidRPr="009638EA" w:rsidRDefault="00F47D22" w:rsidP="00F47D22">
      <w:pPr>
        <w:rPr>
          <w:sz w:val="20"/>
        </w:rPr>
      </w:pPr>
      <w:r>
        <w:rPr>
          <w:sz w:val="20"/>
        </w:rPr>
        <w:t xml:space="preserve">    </w:t>
      </w:r>
      <w:r w:rsidR="00BA1818">
        <w:rPr>
          <w:sz w:val="20"/>
        </w:rPr>
        <w:t>a) P</w:t>
      </w:r>
      <w:r w:rsidR="002A1AB3" w:rsidRPr="009638EA">
        <w:rPr>
          <w:sz w:val="20"/>
        </w:rPr>
        <w:t xml:space="preserve">ravidelné členské príspevky od členok združenia, </w:t>
      </w:r>
    </w:p>
    <w:p w14:paraId="40FF6AE4" w14:textId="0D6A10B5" w:rsidR="00A14B23" w:rsidRDefault="00F47D22" w:rsidP="00F47D22">
      <w:pPr>
        <w:rPr>
          <w:sz w:val="20"/>
        </w:rPr>
      </w:pPr>
      <w:r>
        <w:rPr>
          <w:sz w:val="20"/>
        </w:rPr>
        <w:t xml:space="preserve">    </w:t>
      </w:r>
      <w:r w:rsidR="00BA1818">
        <w:rPr>
          <w:sz w:val="20"/>
        </w:rPr>
        <w:t>b) P</w:t>
      </w:r>
      <w:r w:rsidR="002A1AB3" w:rsidRPr="009638EA">
        <w:rPr>
          <w:sz w:val="20"/>
        </w:rPr>
        <w:t>ríspevky a dary od fy</w:t>
      </w:r>
      <w:r w:rsidR="00A14B23">
        <w:rPr>
          <w:sz w:val="20"/>
        </w:rPr>
        <w:t>zických osôb, dotácie, granty</w:t>
      </w:r>
    </w:p>
    <w:p w14:paraId="61A78A3D" w14:textId="261E7551" w:rsidR="002A1AB3" w:rsidRPr="009638EA" w:rsidRDefault="00F47D22" w:rsidP="00F47D22">
      <w:pPr>
        <w:rPr>
          <w:sz w:val="20"/>
        </w:rPr>
      </w:pPr>
      <w:r>
        <w:rPr>
          <w:sz w:val="20"/>
        </w:rPr>
        <w:t xml:space="preserve">    </w:t>
      </w:r>
      <w:r w:rsidR="00A14B23">
        <w:rPr>
          <w:sz w:val="20"/>
        </w:rPr>
        <w:t xml:space="preserve">c) </w:t>
      </w:r>
      <w:r w:rsidR="00BA1818">
        <w:rPr>
          <w:sz w:val="20"/>
        </w:rPr>
        <w:t>S</w:t>
      </w:r>
      <w:r w:rsidR="002A1AB3" w:rsidRPr="009638EA">
        <w:rPr>
          <w:sz w:val="20"/>
        </w:rPr>
        <w:t xml:space="preserve">ponzorské príspevky od právnických osôb, </w:t>
      </w:r>
    </w:p>
    <w:p w14:paraId="736F34D4" w14:textId="5BBF227F" w:rsidR="002A1AB3" w:rsidRPr="009638EA" w:rsidRDefault="00F47D22" w:rsidP="00F47D22">
      <w:pPr>
        <w:rPr>
          <w:sz w:val="20"/>
        </w:rPr>
      </w:pPr>
      <w:r>
        <w:rPr>
          <w:sz w:val="20"/>
        </w:rPr>
        <w:t xml:space="preserve">    </w:t>
      </w:r>
      <w:r w:rsidR="002A1AB3" w:rsidRPr="009638EA">
        <w:rPr>
          <w:sz w:val="20"/>
        </w:rPr>
        <w:t xml:space="preserve">c) </w:t>
      </w:r>
      <w:r w:rsidR="00BA1818">
        <w:rPr>
          <w:sz w:val="20"/>
        </w:rPr>
        <w:t>P</w:t>
      </w:r>
      <w:r w:rsidR="00C76BF5">
        <w:rPr>
          <w:sz w:val="20"/>
        </w:rPr>
        <w:t>odieľ</w:t>
      </w:r>
      <w:r w:rsidR="00D408C8">
        <w:rPr>
          <w:sz w:val="20"/>
        </w:rPr>
        <w:t xml:space="preserve"> zaplatenej dane </w:t>
      </w:r>
      <w:r w:rsidR="00266EAF">
        <w:rPr>
          <w:sz w:val="20"/>
        </w:rPr>
        <w:t xml:space="preserve">od občanov a právnických osôb </w:t>
      </w:r>
      <w:r w:rsidR="00D408C8">
        <w:rPr>
          <w:sz w:val="20"/>
        </w:rPr>
        <w:t>podľa Zá</w:t>
      </w:r>
      <w:r w:rsidR="002A1AB3" w:rsidRPr="009638EA">
        <w:rPr>
          <w:sz w:val="20"/>
        </w:rPr>
        <w:t xml:space="preserve">kona o daní z príjmu, </w:t>
      </w:r>
    </w:p>
    <w:p w14:paraId="0C4A8DB9" w14:textId="34BDF367" w:rsidR="002A1AB3" w:rsidRDefault="00F47D22" w:rsidP="00F47D22">
      <w:pPr>
        <w:rPr>
          <w:sz w:val="20"/>
        </w:rPr>
      </w:pPr>
      <w:r>
        <w:rPr>
          <w:sz w:val="20"/>
        </w:rPr>
        <w:t xml:space="preserve">    </w:t>
      </w:r>
      <w:r w:rsidR="00BA1818">
        <w:rPr>
          <w:sz w:val="20"/>
        </w:rPr>
        <w:t>d) V</w:t>
      </w:r>
      <w:r w:rsidR="002A1AB3" w:rsidRPr="009638EA">
        <w:rPr>
          <w:sz w:val="20"/>
        </w:rPr>
        <w:t>ýnosy z majetku a vlastnej činnosti</w:t>
      </w:r>
      <w:r w:rsidR="00443093">
        <w:rPr>
          <w:sz w:val="20"/>
        </w:rPr>
        <w:t>.</w:t>
      </w:r>
      <w:r w:rsidR="002A1AB3" w:rsidRPr="009638EA">
        <w:rPr>
          <w:sz w:val="20"/>
        </w:rPr>
        <w:t xml:space="preserve"> </w:t>
      </w:r>
    </w:p>
    <w:p w14:paraId="63A732F2" w14:textId="77777777" w:rsidR="00F47D22" w:rsidRPr="009638EA" w:rsidRDefault="00F47D22" w:rsidP="00F47D22">
      <w:pPr>
        <w:rPr>
          <w:sz w:val="20"/>
        </w:rPr>
      </w:pPr>
    </w:p>
    <w:p w14:paraId="232BAA7B" w14:textId="77777777" w:rsidR="002A1AB3" w:rsidRPr="009638EA" w:rsidRDefault="002A1AB3" w:rsidP="002A1AB3">
      <w:pPr>
        <w:rPr>
          <w:sz w:val="20"/>
        </w:rPr>
      </w:pPr>
      <w:r w:rsidRPr="009638EA">
        <w:rPr>
          <w:sz w:val="20"/>
        </w:rPr>
        <w:t xml:space="preserve">Členské príspevky: </w:t>
      </w:r>
    </w:p>
    <w:p w14:paraId="5D37F3F8" w14:textId="3F322B47" w:rsidR="002A1AB3" w:rsidRPr="009638EA" w:rsidRDefault="0010162E" w:rsidP="0010162E">
      <w:pPr>
        <w:rPr>
          <w:sz w:val="20"/>
        </w:rPr>
      </w:pPr>
      <w:r>
        <w:rPr>
          <w:sz w:val="20"/>
        </w:rPr>
        <w:t xml:space="preserve">    a) Č</w:t>
      </w:r>
      <w:r w:rsidR="002A1AB3" w:rsidRPr="009638EA">
        <w:rPr>
          <w:sz w:val="20"/>
        </w:rPr>
        <w:t>len platí pri vstupe</w:t>
      </w:r>
      <w:r w:rsidR="00E80A3D">
        <w:rPr>
          <w:sz w:val="20"/>
        </w:rPr>
        <w:t xml:space="preserve"> do združenia členský príspevok</w:t>
      </w:r>
      <w:r w:rsidR="002A1AB3" w:rsidRPr="009638EA">
        <w:rPr>
          <w:sz w:val="20"/>
        </w:rPr>
        <w:t xml:space="preserve">, </w:t>
      </w:r>
    </w:p>
    <w:p w14:paraId="46974F47" w14:textId="67677439" w:rsidR="002A1AB3" w:rsidRPr="009638EA" w:rsidRDefault="0010162E" w:rsidP="0010162E">
      <w:pPr>
        <w:rPr>
          <w:sz w:val="20"/>
        </w:rPr>
      </w:pPr>
      <w:r>
        <w:rPr>
          <w:sz w:val="20"/>
        </w:rPr>
        <w:t xml:space="preserve">    </w:t>
      </w:r>
      <w:r w:rsidR="00AB214A">
        <w:rPr>
          <w:sz w:val="20"/>
        </w:rPr>
        <w:t xml:space="preserve">b) </w:t>
      </w:r>
      <w:r w:rsidR="007A5ED9">
        <w:rPr>
          <w:sz w:val="20"/>
        </w:rPr>
        <w:t>Člen je</w:t>
      </w:r>
      <w:r w:rsidR="002A1AB3" w:rsidRPr="009638EA">
        <w:rPr>
          <w:sz w:val="20"/>
        </w:rPr>
        <w:t xml:space="preserve"> povinný platiť členský príspevok, ktorý je splatný najneskôr do 31.01. </w:t>
      </w:r>
      <w:r w:rsidR="002D62B6">
        <w:rPr>
          <w:sz w:val="20"/>
        </w:rPr>
        <w:t xml:space="preserve">daného </w:t>
      </w:r>
      <w:r w:rsidR="00C064C9">
        <w:rPr>
          <w:sz w:val="20"/>
        </w:rPr>
        <w:t>roka</w:t>
      </w:r>
      <w:r w:rsidR="00E80A3D">
        <w:rPr>
          <w:sz w:val="20"/>
        </w:rPr>
        <w:t>,</w:t>
      </w:r>
    </w:p>
    <w:p w14:paraId="35C93CFF" w14:textId="7C9F82B0" w:rsidR="002A1AB3" w:rsidRPr="009638EA" w:rsidRDefault="0010162E" w:rsidP="0010162E">
      <w:pPr>
        <w:rPr>
          <w:sz w:val="20"/>
        </w:rPr>
      </w:pPr>
      <w:r>
        <w:rPr>
          <w:sz w:val="20"/>
        </w:rPr>
        <w:t xml:space="preserve">    </w:t>
      </w:r>
      <w:r w:rsidR="002A1AB3" w:rsidRPr="009638EA">
        <w:rPr>
          <w:sz w:val="20"/>
        </w:rPr>
        <w:t xml:space="preserve">c) </w:t>
      </w:r>
      <w:r w:rsidR="00D21E99">
        <w:rPr>
          <w:sz w:val="20"/>
        </w:rPr>
        <w:t>V</w:t>
      </w:r>
      <w:r w:rsidR="002A1AB3" w:rsidRPr="009638EA">
        <w:rPr>
          <w:sz w:val="20"/>
        </w:rPr>
        <w:t xml:space="preserve"> prípade omeškania platby členského príspevku</w:t>
      </w:r>
      <w:r w:rsidR="00414B35">
        <w:rPr>
          <w:sz w:val="20"/>
        </w:rPr>
        <w:t xml:space="preserve"> m</w:t>
      </w:r>
      <w:r w:rsidR="002A1AB3" w:rsidRPr="009638EA">
        <w:rPr>
          <w:sz w:val="20"/>
        </w:rPr>
        <w:t xml:space="preserve">á Rada právo člena vylúčiť. </w:t>
      </w:r>
    </w:p>
    <w:p w14:paraId="0435D330" w14:textId="77777777" w:rsidR="002A1AB3" w:rsidRDefault="002A1AB3" w:rsidP="002A1AB3">
      <w:pPr>
        <w:rPr>
          <w:sz w:val="20"/>
        </w:rPr>
      </w:pPr>
    </w:p>
    <w:p w14:paraId="0B3829D0" w14:textId="77777777" w:rsidR="00691E8F" w:rsidRPr="009638EA" w:rsidRDefault="00691E8F" w:rsidP="002A1AB3">
      <w:pPr>
        <w:rPr>
          <w:sz w:val="20"/>
        </w:rPr>
      </w:pPr>
    </w:p>
    <w:p w14:paraId="1FF39608" w14:textId="77777777" w:rsidR="002A1AB3" w:rsidRPr="009638EA" w:rsidRDefault="002A1AB3" w:rsidP="002A1AB3">
      <w:pPr>
        <w:rPr>
          <w:sz w:val="20"/>
        </w:rPr>
      </w:pPr>
    </w:p>
    <w:p w14:paraId="5ECF7038" w14:textId="24B7EA18" w:rsidR="002A1AB3" w:rsidRPr="009638EA" w:rsidRDefault="002A1AB3" w:rsidP="00121043">
      <w:pPr>
        <w:jc w:val="center"/>
        <w:rPr>
          <w:sz w:val="20"/>
        </w:rPr>
      </w:pPr>
      <w:r w:rsidRPr="009638EA">
        <w:rPr>
          <w:sz w:val="20"/>
        </w:rPr>
        <w:t>Článok 8</w:t>
      </w:r>
    </w:p>
    <w:p w14:paraId="571100D7" w14:textId="3E9C6F8A" w:rsidR="002A1AB3" w:rsidRPr="00E91C7D" w:rsidRDefault="002A1AB3" w:rsidP="00121043">
      <w:pPr>
        <w:jc w:val="center"/>
      </w:pPr>
      <w:r w:rsidRPr="00E91C7D">
        <w:t>Zánik združenia</w:t>
      </w:r>
    </w:p>
    <w:p w14:paraId="425A128B" w14:textId="77777777" w:rsidR="002A1AB3" w:rsidRPr="009638EA" w:rsidRDefault="002A1AB3" w:rsidP="002A1AB3">
      <w:pPr>
        <w:rPr>
          <w:sz w:val="20"/>
        </w:rPr>
      </w:pPr>
    </w:p>
    <w:p w14:paraId="1486418E" w14:textId="77777777" w:rsidR="002A1AB3" w:rsidRDefault="002A1AB3" w:rsidP="002A1AB3">
      <w:pPr>
        <w:rPr>
          <w:sz w:val="20"/>
        </w:rPr>
      </w:pPr>
    </w:p>
    <w:p w14:paraId="04A8D400" w14:textId="77777777" w:rsidR="00691E8F" w:rsidRPr="009638EA" w:rsidRDefault="00691E8F" w:rsidP="002A1AB3">
      <w:pPr>
        <w:rPr>
          <w:sz w:val="20"/>
        </w:rPr>
      </w:pPr>
    </w:p>
    <w:p w14:paraId="4810649F" w14:textId="77777777" w:rsidR="00C85EFC" w:rsidRDefault="002A1AB3" w:rsidP="00C85EFC">
      <w:pPr>
        <w:rPr>
          <w:sz w:val="20"/>
        </w:rPr>
      </w:pPr>
      <w:r w:rsidRPr="009638EA">
        <w:rPr>
          <w:sz w:val="20"/>
        </w:rPr>
        <w:t xml:space="preserve">Združenie zanikne: </w:t>
      </w:r>
    </w:p>
    <w:p w14:paraId="3CCD26F3" w14:textId="5F24731C" w:rsidR="002A1AB3" w:rsidRPr="00C85EFC" w:rsidRDefault="00C85EFC" w:rsidP="00775F81">
      <w:pPr>
        <w:rPr>
          <w:sz w:val="20"/>
        </w:rPr>
      </w:pPr>
      <w:r>
        <w:rPr>
          <w:sz w:val="20"/>
        </w:rPr>
        <w:t xml:space="preserve">    a) </w:t>
      </w:r>
      <w:r w:rsidR="00E83124" w:rsidRPr="00C85EFC">
        <w:rPr>
          <w:sz w:val="20"/>
        </w:rPr>
        <w:t>U</w:t>
      </w:r>
      <w:r w:rsidR="002A1AB3" w:rsidRPr="00C85EFC">
        <w:rPr>
          <w:sz w:val="20"/>
        </w:rPr>
        <w:t xml:space="preserve">znesením snemu o dobrovoľnom rozpustení </w:t>
      </w:r>
      <w:r w:rsidR="00775F81">
        <w:rPr>
          <w:sz w:val="20"/>
        </w:rPr>
        <w:t>alebo z</w:t>
      </w:r>
      <w:r w:rsidR="00534E44">
        <w:rPr>
          <w:sz w:val="20"/>
        </w:rPr>
        <w:t xml:space="preserve">lúčení </w:t>
      </w:r>
      <w:r w:rsidR="002A1AB3" w:rsidRPr="00C85EFC">
        <w:rPr>
          <w:sz w:val="20"/>
        </w:rPr>
        <w:t xml:space="preserve">s iným občianskym združením, </w:t>
      </w:r>
    </w:p>
    <w:p w14:paraId="46CADA88" w14:textId="77777777" w:rsidR="004C4AE6" w:rsidRDefault="00222BF0" w:rsidP="00222BF0">
      <w:pPr>
        <w:rPr>
          <w:sz w:val="20"/>
        </w:rPr>
      </w:pPr>
      <w:r>
        <w:rPr>
          <w:sz w:val="20"/>
        </w:rPr>
        <w:t xml:space="preserve">    </w:t>
      </w:r>
      <w:r w:rsidR="004C4584">
        <w:rPr>
          <w:sz w:val="20"/>
        </w:rPr>
        <w:t>b) P</w:t>
      </w:r>
      <w:r w:rsidR="002A1AB3" w:rsidRPr="009638EA">
        <w:rPr>
          <w:sz w:val="20"/>
        </w:rPr>
        <w:t>rávoplatným rozhodnutím Ministerst</w:t>
      </w:r>
      <w:r w:rsidR="004C4AE6">
        <w:rPr>
          <w:sz w:val="20"/>
        </w:rPr>
        <w:t>va vnútra SR o jeho rozpustení</w:t>
      </w:r>
    </w:p>
    <w:p w14:paraId="61F6E902" w14:textId="77777777" w:rsidR="004C4AE6" w:rsidRDefault="004C4AE6" w:rsidP="00222BF0">
      <w:pPr>
        <w:rPr>
          <w:sz w:val="20"/>
        </w:rPr>
      </w:pPr>
    </w:p>
    <w:p w14:paraId="255C0E39" w14:textId="1A09C06D" w:rsidR="002A1AB3" w:rsidRPr="009638EA" w:rsidRDefault="002A1AB3" w:rsidP="00222BF0">
      <w:pPr>
        <w:rPr>
          <w:sz w:val="20"/>
        </w:rPr>
      </w:pPr>
      <w:r w:rsidRPr="009638EA">
        <w:rPr>
          <w:sz w:val="20"/>
        </w:rPr>
        <w:t>V prípade zániku združenia rozhoduje o majetku združen</w:t>
      </w:r>
      <w:r w:rsidR="005D4AD2">
        <w:rPr>
          <w:sz w:val="20"/>
        </w:rPr>
        <w:t>ia likvidátor určený uznesením S</w:t>
      </w:r>
      <w:r w:rsidRPr="009638EA">
        <w:rPr>
          <w:sz w:val="20"/>
        </w:rPr>
        <w:t>nemu alebo M</w:t>
      </w:r>
      <w:r w:rsidR="006E41BB">
        <w:rPr>
          <w:sz w:val="20"/>
        </w:rPr>
        <w:t>V SR v prípade rozhodnuti</w:t>
      </w:r>
      <w:r w:rsidR="007D17D6">
        <w:rPr>
          <w:sz w:val="20"/>
        </w:rPr>
        <w:t>a</w:t>
      </w:r>
      <w:r w:rsidRPr="009638EA">
        <w:rPr>
          <w:sz w:val="20"/>
        </w:rPr>
        <w:t xml:space="preserve">. Majetok sa prednostne použije na charitatívne účely. </w:t>
      </w:r>
    </w:p>
    <w:p w14:paraId="579A614B" w14:textId="77777777" w:rsidR="002A1AB3" w:rsidRPr="009638EA" w:rsidRDefault="002A1AB3" w:rsidP="002A1AB3">
      <w:pPr>
        <w:rPr>
          <w:sz w:val="20"/>
        </w:rPr>
      </w:pPr>
    </w:p>
    <w:p w14:paraId="58936A1D" w14:textId="77777777" w:rsidR="002A1AB3" w:rsidRDefault="002A1AB3" w:rsidP="002A1AB3">
      <w:pPr>
        <w:rPr>
          <w:sz w:val="20"/>
        </w:rPr>
      </w:pPr>
    </w:p>
    <w:p w14:paraId="790C2E1E" w14:textId="77777777" w:rsidR="000E2372" w:rsidRPr="009638EA" w:rsidRDefault="000E2372" w:rsidP="002A1AB3">
      <w:pPr>
        <w:rPr>
          <w:sz w:val="20"/>
        </w:rPr>
      </w:pPr>
    </w:p>
    <w:p w14:paraId="2A5ABBA5" w14:textId="126FCC4A" w:rsidR="002A1AB3" w:rsidRPr="009638EA" w:rsidRDefault="002A1AB3" w:rsidP="00121043">
      <w:pPr>
        <w:jc w:val="center"/>
        <w:rPr>
          <w:sz w:val="20"/>
        </w:rPr>
      </w:pPr>
      <w:r w:rsidRPr="009638EA">
        <w:rPr>
          <w:sz w:val="20"/>
        </w:rPr>
        <w:t>Článok 9</w:t>
      </w:r>
    </w:p>
    <w:p w14:paraId="75DD6C00" w14:textId="65FCED7A" w:rsidR="002A1AB3" w:rsidRPr="00E91C7D" w:rsidRDefault="002A1AB3" w:rsidP="00121043">
      <w:pPr>
        <w:jc w:val="center"/>
      </w:pPr>
      <w:r w:rsidRPr="00E91C7D">
        <w:t>Záverečné ustanovenia</w:t>
      </w:r>
    </w:p>
    <w:p w14:paraId="4A852BA5" w14:textId="77777777" w:rsidR="002A1AB3" w:rsidRPr="009638EA" w:rsidRDefault="002A1AB3" w:rsidP="002A1AB3">
      <w:pPr>
        <w:rPr>
          <w:sz w:val="20"/>
        </w:rPr>
      </w:pPr>
    </w:p>
    <w:p w14:paraId="71E8254A" w14:textId="77777777" w:rsidR="002A1AB3" w:rsidRDefault="002A1AB3" w:rsidP="002A1AB3">
      <w:pPr>
        <w:rPr>
          <w:sz w:val="20"/>
        </w:rPr>
      </w:pPr>
    </w:p>
    <w:p w14:paraId="5BD9C9C2" w14:textId="77777777" w:rsidR="00691E8F" w:rsidRPr="009638EA" w:rsidRDefault="00691E8F" w:rsidP="002A1AB3">
      <w:pPr>
        <w:rPr>
          <w:sz w:val="20"/>
        </w:rPr>
      </w:pPr>
    </w:p>
    <w:p w14:paraId="71EB8B9B" w14:textId="4EE1C373" w:rsidR="002A1AB3" w:rsidRPr="009638EA" w:rsidRDefault="00887C17" w:rsidP="002A1AB3">
      <w:pPr>
        <w:rPr>
          <w:sz w:val="20"/>
        </w:rPr>
      </w:pPr>
      <w:r>
        <w:rPr>
          <w:sz w:val="20"/>
        </w:rPr>
        <w:t>a</w:t>
      </w:r>
      <w:r w:rsidR="002A1AB3" w:rsidRPr="009638EA">
        <w:rPr>
          <w:sz w:val="20"/>
        </w:rPr>
        <w:t>) Tieto stanovy nadobúdajú ú</w:t>
      </w:r>
      <w:r w:rsidR="00232B27">
        <w:rPr>
          <w:sz w:val="20"/>
        </w:rPr>
        <w:t>činnosť dňom registrácie MV SR</w:t>
      </w:r>
    </w:p>
    <w:p w14:paraId="74579FBC" w14:textId="2AC1605F" w:rsidR="002A1AB3" w:rsidRPr="009638EA" w:rsidRDefault="00887C17" w:rsidP="002A1AB3">
      <w:pPr>
        <w:rPr>
          <w:sz w:val="20"/>
        </w:rPr>
      </w:pPr>
      <w:r>
        <w:rPr>
          <w:sz w:val="20"/>
        </w:rPr>
        <w:t>b</w:t>
      </w:r>
      <w:r w:rsidR="002A1AB3" w:rsidRPr="009638EA">
        <w:rPr>
          <w:sz w:val="20"/>
        </w:rPr>
        <w:t>) Stanovy možno meniť alebo</w:t>
      </w:r>
      <w:r w:rsidR="000E67B1">
        <w:rPr>
          <w:sz w:val="20"/>
        </w:rPr>
        <w:t xml:space="preserve"> doplniť iba rozhodnutím snemu</w:t>
      </w:r>
    </w:p>
    <w:p w14:paraId="6097D4D3" w14:textId="77777777" w:rsidR="002A1AB3" w:rsidRPr="009638EA" w:rsidRDefault="002A1AB3" w:rsidP="002A1AB3">
      <w:pPr>
        <w:rPr>
          <w:sz w:val="20"/>
        </w:rPr>
      </w:pPr>
    </w:p>
    <w:p w14:paraId="332F3CCF" w14:textId="77777777" w:rsidR="00121043" w:rsidRPr="009638EA" w:rsidRDefault="00121043" w:rsidP="002A1AB3">
      <w:pPr>
        <w:rPr>
          <w:sz w:val="20"/>
        </w:rPr>
      </w:pPr>
    </w:p>
    <w:p w14:paraId="363CA2B9" w14:textId="77777777" w:rsidR="00121043" w:rsidRPr="009638EA" w:rsidRDefault="00121043" w:rsidP="002A1AB3">
      <w:pPr>
        <w:rPr>
          <w:sz w:val="20"/>
        </w:rPr>
      </w:pPr>
    </w:p>
    <w:p w14:paraId="4F3B5EA9" w14:textId="77777777" w:rsidR="00121043" w:rsidRDefault="00121043" w:rsidP="002A1AB3">
      <w:pPr>
        <w:rPr>
          <w:sz w:val="20"/>
        </w:rPr>
      </w:pPr>
    </w:p>
    <w:p w14:paraId="38C57F94" w14:textId="77777777" w:rsidR="00BD0FE0" w:rsidRDefault="00BD0FE0" w:rsidP="002A1AB3">
      <w:pPr>
        <w:rPr>
          <w:sz w:val="20"/>
        </w:rPr>
      </w:pPr>
    </w:p>
    <w:p w14:paraId="0BBC1EC5" w14:textId="77777777" w:rsidR="00BD0FE0" w:rsidRDefault="00BD0FE0" w:rsidP="002A1AB3">
      <w:pPr>
        <w:rPr>
          <w:sz w:val="20"/>
        </w:rPr>
      </w:pPr>
    </w:p>
    <w:p w14:paraId="4AF5226A" w14:textId="77777777" w:rsidR="00BD0FE0" w:rsidRDefault="00BD0FE0" w:rsidP="002A1AB3">
      <w:pPr>
        <w:rPr>
          <w:sz w:val="20"/>
        </w:rPr>
      </w:pPr>
    </w:p>
    <w:p w14:paraId="393614D9" w14:textId="77777777" w:rsidR="00BD0FE0" w:rsidRDefault="00BD0FE0" w:rsidP="002A1AB3">
      <w:pPr>
        <w:rPr>
          <w:sz w:val="20"/>
        </w:rPr>
      </w:pPr>
    </w:p>
    <w:p w14:paraId="6ACAA897" w14:textId="77777777" w:rsidR="00BD0FE0" w:rsidRDefault="00BD0FE0" w:rsidP="002A1AB3">
      <w:pPr>
        <w:rPr>
          <w:sz w:val="20"/>
        </w:rPr>
      </w:pPr>
    </w:p>
    <w:p w14:paraId="7BB287F0" w14:textId="77777777" w:rsidR="00BD0FE0" w:rsidRDefault="00BD0FE0" w:rsidP="002A1AB3">
      <w:pPr>
        <w:rPr>
          <w:sz w:val="20"/>
        </w:rPr>
      </w:pPr>
    </w:p>
    <w:p w14:paraId="0B15EF5D" w14:textId="77777777" w:rsidR="00BD0FE0" w:rsidRPr="009638EA" w:rsidRDefault="00BD0FE0" w:rsidP="002A1AB3">
      <w:pPr>
        <w:rPr>
          <w:sz w:val="20"/>
        </w:rPr>
      </w:pPr>
    </w:p>
    <w:p w14:paraId="33AB4FDD" w14:textId="77777777" w:rsidR="00121043" w:rsidRPr="009638EA" w:rsidRDefault="00121043" w:rsidP="002A1AB3">
      <w:pPr>
        <w:rPr>
          <w:sz w:val="20"/>
        </w:rPr>
      </w:pPr>
    </w:p>
    <w:p w14:paraId="2AE7CACF" w14:textId="741B0566" w:rsidR="005639DB" w:rsidRPr="009638EA" w:rsidRDefault="00745678" w:rsidP="001C06CC">
      <w:pPr>
        <w:rPr>
          <w:sz w:val="20"/>
        </w:rPr>
      </w:pPr>
      <w:r>
        <w:rPr>
          <w:sz w:val="20"/>
        </w:rPr>
        <w:t>V Bratislave</w:t>
      </w:r>
      <w:r w:rsidR="00376094">
        <w:rPr>
          <w:sz w:val="20"/>
        </w:rPr>
        <w:t>,</w:t>
      </w:r>
      <w:r>
        <w:rPr>
          <w:sz w:val="20"/>
        </w:rPr>
        <w:t xml:space="preserve"> </w:t>
      </w:r>
      <w:r w:rsidR="002A1AB3" w:rsidRPr="009638EA">
        <w:rPr>
          <w:sz w:val="20"/>
        </w:rPr>
        <w:t xml:space="preserve">dňa </w:t>
      </w:r>
      <w:r w:rsidR="0004369D">
        <w:rPr>
          <w:sz w:val="20"/>
        </w:rPr>
        <w:t>27.05.2015</w:t>
      </w:r>
      <w:r w:rsidR="002A1AB3" w:rsidRPr="009638EA">
        <w:rPr>
          <w:sz w:val="20"/>
        </w:rPr>
        <w:t xml:space="preserve"> </w:t>
      </w:r>
    </w:p>
    <w:sectPr w:rsidR="005639DB" w:rsidRPr="009638EA" w:rsidSect="00D4318F">
      <w:pgSz w:w="12240" w:h="15840"/>
      <w:pgMar w:top="1440" w:right="1985" w:bottom="1440" w:left="19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00000066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9035703"/>
    <w:multiLevelType w:val="hybridMultilevel"/>
    <w:tmpl w:val="9BE651B8"/>
    <w:lvl w:ilvl="0" w:tplc="82207838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FF"/>
    <w:rsid w:val="00017256"/>
    <w:rsid w:val="00027648"/>
    <w:rsid w:val="00031F98"/>
    <w:rsid w:val="0003321A"/>
    <w:rsid w:val="00033D3A"/>
    <w:rsid w:val="00034F25"/>
    <w:rsid w:val="0004369D"/>
    <w:rsid w:val="000B63CF"/>
    <w:rsid w:val="000D7835"/>
    <w:rsid w:val="000E2118"/>
    <w:rsid w:val="000E2372"/>
    <w:rsid w:val="000E5BD9"/>
    <w:rsid w:val="000E67B1"/>
    <w:rsid w:val="0010162E"/>
    <w:rsid w:val="00105C06"/>
    <w:rsid w:val="0010736D"/>
    <w:rsid w:val="00114A2C"/>
    <w:rsid w:val="00121043"/>
    <w:rsid w:val="00124E11"/>
    <w:rsid w:val="0014353A"/>
    <w:rsid w:val="00143A17"/>
    <w:rsid w:val="00144330"/>
    <w:rsid w:val="00171A97"/>
    <w:rsid w:val="00173270"/>
    <w:rsid w:val="00173F94"/>
    <w:rsid w:val="001A502F"/>
    <w:rsid w:val="001C06CC"/>
    <w:rsid w:val="001C52AE"/>
    <w:rsid w:val="001D35CE"/>
    <w:rsid w:val="001E1AED"/>
    <w:rsid w:val="001F514C"/>
    <w:rsid w:val="00204561"/>
    <w:rsid w:val="00222BF0"/>
    <w:rsid w:val="00226B71"/>
    <w:rsid w:val="00232B27"/>
    <w:rsid w:val="0025141B"/>
    <w:rsid w:val="00266EAF"/>
    <w:rsid w:val="00275478"/>
    <w:rsid w:val="002A1AB3"/>
    <w:rsid w:val="002C04D1"/>
    <w:rsid w:val="002D21AE"/>
    <w:rsid w:val="002D62B6"/>
    <w:rsid w:val="002E45F1"/>
    <w:rsid w:val="00310BE3"/>
    <w:rsid w:val="00310D19"/>
    <w:rsid w:val="0033509C"/>
    <w:rsid w:val="00352C25"/>
    <w:rsid w:val="0037457A"/>
    <w:rsid w:val="00376094"/>
    <w:rsid w:val="003937F0"/>
    <w:rsid w:val="003949FA"/>
    <w:rsid w:val="003C09C3"/>
    <w:rsid w:val="003C6F71"/>
    <w:rsid w:val="003D26A9"/>
    <w:rsid w:val="003E7987"/>
    <w:rsid w:val="003F7EF0"/>
    <w:rsid w:val="00406D42"/>
    <w:rsid w:val="00414B35"/>
    <w:rsid w:val="00433694"/>
    <w:rsid w:val="00443093"/>
    <w:rsid w:val="00464306"/>
    <w:rsid w:val="0048294A"/>
    <w:rsid w:val="004857F8"/>
    <w:rsid w:val="004A68DA"/>
    <w:rsid w:val="004B54C6"/>
    <w:rsid w:val="004B7BA4"/>
    <w:rsid w:val="004C4584"/>
    <w:rsid w:val="004C4AE6"/>
    <w:rsid w:val="004C4CEB"/>
    <w:rsid w:val="004E0826"/>
    <w:rsid w:val="004E71E9"/>
    <w:rsid w:val="00534828"/>
    <w:rsid w:val="00534E44"/>
    <w:rsid w:val="005351F7"/>
    <w:rsid w:val="005370D4"/>
    <w:rsid w:val="005630A4"/>
    <w:rsid w:val="005639DB"/>
    <w:rsid w:val="005707F3"/>
    <w:rsid w:val="00582D0A"/>
    <w:rsid w:val="00585B13"/>
    <w:rsid w:val="00590495"/>
    <w:rsid w:val="00592E24"/>
    <w:rsid w:val="005B350E"/>
    <w:rsid w:val="005D4AD2"/>
    <w:rsid w:val="005E22D0"/>
    <w:rsid w:val="005F1E6A"/>
    <w:rsid w:val="005F293E"/>
    <w:rsid w:val="006214F2"/>
    <w:rsid w:val="00635012"/>
    <w:rsid w:val="006507C2"/>
    <w:rsid w:val="00663E58"/>
    <w:rsid w:val="00675249"/>
    <w:rsid w:val="00681049"/>
    <w:rsid w:val="00691E8F"/>
    <w:rsid w:val="00697B00"/>
    <w:rsid w:val="006E41BB"/>
    <w:rsid w:val="006F75D8"/>
    <w:rsid w:val="007034A6"/>
    <w:rsid w:val="00710822"/>
    <w:rsid w:val="00731A02"/>
    <w:rsid w:val="00731F3B"/>
    <w:rsid w:val="00745678"/>
    <w:rsid w:val="00760AB3"/>
    <w:rsid w:val="0076422C"/>
    <w:rsid w:val="00775F81"/>
    <w:rsid w:val="00782226"/>
    <w:rsid w:val="00792E79"/>
    <w:rsid w:val="007A5BA4"/>
    <w:rsid w:val="007A5ED9"/>
    <w:rsid w:val="007B237E"/>
    <w:rsid w:val="007B73C6"/>
    <w:rsid w:val="007C0CC8"/>
    <w:rsid w:val="007D17D6"/>
    <w:rsid w:val="0080438A"/>
    <w:rsid w:val="008106A9"/>
    <w:rsid w:val="008109A0"/>
    <w:rsid w:val="00814BD3"/>
    <w:rsid w:val="00826B0F"/>
    <w:rsid w:val="00887C17"/>
    <w:rsid w:val="00891D0C"/>
    <w:rsid w:val="008C5911"/>
    <w:rsid w:val="008E2DA7"/>
    <w:rsid w:val="008E6CB0"/>
    <w:rsid w:val="008E72C9"/>
    <w:rsid w:val="008F5EC4"/>
    <w:rsid w:val="009638EA"/>
    <w:rsid w:val="00996DA5"/>
    <w:rsid w:val="009B6133"/>
    <w:rsid w:val="009C035D"/>
    <w:rsid w:val="009E7576"/>
    <w:rsid w:val="00A12A6E"/>
    <w:rsid w:val="00A14B23"/>
    <w:rsid w:val="00A14CF0"/>
    <w:rsid w:val="00A3320A"/>
    <w:rsid w:val="00A404CE"/>
    <w:rsid w:val="00A5553F"/>
    <w:rsid w:val="00A63AFF"/>
    <w:rsid w:val="00AA2B5D"/>
    <w:rsid w:val="00AA3996"/>
    <w:rsid w:val="00AB214A"/>
    <w:rsid w:val="00AC3891"/>
    <w:rsid w:val="00AD2A4B"/>
    <w:rsid w:val="00AD7D74"/>
    <w:rsid w:val="00B04740"/>
    <w:rsid w:val="00B17228"/>
    <w:rsid w:val="00B216C9"/>
    <w:rsid w:val="00B2336D"/>
    <w:rsid w:val="00B33AD5"/>
    <w:rsid w:val="00B47C32"/>
    <w:rsid w:val="00B74B13"/>
    <w:rsid w:val="00B93281"/>
    <w:rsid w:val="00BA1818"/>
    <w:rsid w:val="00BA2650"/>
    <w:rsid w:val="00BA64E7"/>
    <w:rsid w:val="00BD0FE0"/>
    <w:rsid w:val="00BD1B8D"/>
    <w:rsid w:val="00BE4424"/>
    <w:rsid w:val="00BF16C3"/>
    <w:rsid w:val="00C04C76"/>
    <w:rsid w:val="00C064C9"/>
    <w:rsid w:val="00C06665"/>
    <w:rsid w:val="00C3295F"/>
    <w:rsid w:val="00C44070"/>
    <w:rsid w:val="00C45E5C"/>
    <w:rsid w:val="00C51E83"/>
    <w:rsid w:val="00C60C3E"/>
    <w:rsid w:val="00C76BF5"/>
    <w:rsid w:val="00C85EFC"/>
    <w:rsid w:val="00C86A33"/>
    <w:rsid w:val="00CA0BDA"/>
    <w:rsid w:val="00CA60CE"/>
    <w:rsid w:val="00CC3B0D"/>
    <w:rsid w:val="00CF211A"/>
    <w:rsid w:val="00D21E99"/>
    <w:rsid w:val="00D230D9"/>
    <w:rsid w:val="00D408C8"/>
    <w:rsid w:val="00D4318F"/>
    <w:rsid w:val="00D67066"/>
    <w:rsid w:val="00D7003B"/>
    <w:rsid w:val="00D70932"/>
    <w:rsid w:val="00D71D68"/>
    <w:rsid w:val="00D72F77"/>
    <w:rsid w:val="00D9748A"/>
    <w:rsid w:val="00DB7A3D"/>
    <w:rsid w:val="00DC7FC9"/>
    <w:rsid w:val="00DF15C3"/>
    <w:rsid w:val="00DF47BC"/>
    <w:rsid w:val="00E04D9A"/>
    <w:rsid w:val="00E420D2"/>
    <w:rsid w:val="00E61C76"/>
    <w:rsid w:val="00E72A50"/>
    <w:rsid w:val="00E80641"/>
    <w:rsid w:val="00E80A3D"/>
    <w:rsid w:val="00E83124"/>
    <w:rsid w:val="00E91C7D"/>
    <w:rsid w:val="00E96649"/>
    <w:rsid w:val="00EA5601"/>
    <w:rsid w:val="00EB50B2"/>
    <w:rsid w:val="00EB668B"/>
    <w:rsid w:val="00ED1278"/>
    <w:rsid w:val="00EE5A9B"/>
    <w:rsid w:val="00EF6817"/>
    <w:rsid w:val="00EF685B"/>
    <w:rsid w:val="00EF77C0"/>
    <w:rsid w:val="00F05011"/>
    <w:rsid w:val="00F10E71"/>
    <w:rsid w:val="00F37A4C"/>
    <w:rsid w:val="00F41691"/>
    <w:rsid w:val="00F47D22"/>
    <w:rsid w:val="00F54DFC"/>
    <w:rsid w:val="00F60212"/>
    <w:rsid w:val="00F62432"/>
    <w:rsid w:val="00FA2D7F"/>
    <w:rsid w:val="00FB5F96"/>
    <w:rsid w:val="00FC2D35"/>
    <w:rsid w:val="00FC7680"/>
    <w:rsid w:val="00FD496E"/>
    <w:rsid w:val="00FE1EC1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527B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5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E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35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948</Words>
  <Characters>5409</Characters>
  <Application>Microsoft Macintosh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223</cp:revision>
  <dcterms:created xsi:type="dcterms:W3CDTF">2015-05-27T11:49:00Z</dcterms:created>
  <dcterms:modified xsi:type="dcterms:W3CDTF">2015-05-27T12:59:00Z</dcterms:modified>
</cp:coreProperties>
</file>